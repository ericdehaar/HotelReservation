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B6EBB" w14:textId="30BE6EF5" w:rsidR="2D73BD4F" w:rsidRDefault="2D73BD4F" w:rsidP="2D73BD4F">
      <w:pPr>
        <w:pStyle w:val="Titel"/>
        <w:rPr>
          <w:lang w:val="en-GB"/>
        </w:rPr>
      </w:pPr>
    </w:p>
    <w:p w14:paraId="2FBB4679" w14:textId="1D5F7C15" w:rsidR="00DB2220" w:rsidRPr="000C1D31" w:rsidRDefault="544C65FB" w:rsidP="00DB2A05">
      <w:pPr>
        <w:pStyle w:val="Titel"/>
        <w:rPr>
          <w:lang w:val="en-GB"/>
        </w:rPr>
      </w:pPr>
      <w:r w:rsidRPr="544C65FB">
        <w:rPr>
          <w:lang w:val="en-GB"/>
        </w:rPr>
        <w:t>Information needs Report</w:t>
      </w:r>
    </w:p>
    <w:p w14:paraId="2FBB467D" w14:textId="54C8A9E9" w:rsidR="00FD01F9" w:rsidRDefault="00482C1A" w:rsidP="00482C1A">
      <w:pPr>
        <w:pStyle w:val="Titel"/>
        <w:rPr>
          <w:lang w:val="en-GB"/>
        </w:rPr>
      </w:pPr>
      <w:r w:rsidRPr="726F2CCD">
        <w:rPr>
          <w:lang w:val="en-GB"/>
        </w:rPr>
        <w:t xml:space="preserve">Hotel </w:t>
      </w:r>
      <w:r w:rsidR="544C65FB" w:rsidRPr="544C65FB">
        <w:rPr>
          <w:lang w:val="en-GB"/>
        </w:rPr>
        <w:t>California</w:t>
      </w:r>
    </w:p>
    <w:p w14:paraId="31D94000" w14:textId="76790694" w:rsidR="00482C1A" w:rsidRDefault="00482C1A" w:rsidP="00482C1A">
      <w:pPr>
        <w:rPr>
          <w:lang w:val="en-GB"/>
        </w:rPr>
      </w:pPr>
    </w:p>
    <w:p w14:paraId="1BFE6004" w14:textId="08B643DC" w:rsidR="00482C1A" w:rsidRDefault="00482C1A" w:rsidP="00482C1A">
      <w:pPr>
        <w:rPr>
          <w:lang w:val="en-GB"/>
        </w:rPr>
      </w:pPr>
    </w:p>
    <w:p w14:paraId="5356108F" w14:textId="77777777" w:rsidR="00482C1A" w:rsidRPr="00482C1A" w:rsidRDefault="00482C1A" w:rsidP="00482C1A">
      <w:pPr>
        <w:rPr>
          <w:lang w:val="en-GB"/>
        </w:rPr>
      </w:pPr>
    </w:p>
    <w:p w14:paraId="2FBB467E" w14:textId="77777777" w:rsidR="00DB2220" w:rsidRDefault="00DB2220">
      <w:pPr>
        <w:rPr>
          <w:lang w:val="en-GB"/>
        </w:rPr>
      </w:pPr>
    </w:p>
    <w:p w14:paraId="2FBB467F" w14:textId="77777777" w:rsidR="00DB2220" w:rsidRDefault="00DB2220">
      <w:pPr>
        <w:rPr>
          <w:lang w:val="en-GB"/>
        </w:rPr>
      </w:pPr>
    </w:p>
    <w:p w14:paraId="2FBB4680" w14:textId="77777777" w:rsidR="00DB2220" w:rsidRDefault="00DB2220">
      <w:pPr>
        <w:rPr>
          <w:lang w:val="en-GB"/>
        </w:rPr>
      </w:pPr>
    </w:p>
    <w:p w14:paraId="2FBB4681" w14:textId="77777777" w:rsidR="00DB2220" w:rsidRDefault="00DB2220">
      <w:pPr>
        <w:rPr>
          <w:lang w:val="en-GB"/>
        </w:rPr>
      </w:pPr>
    </w:p>
    <w:p w14:paraId="2FBB4682" w14:textId="77777777" w:rsidR="00DB2220" w:rsidRDefault="00DB2220">
      <w:pPr>
        <w:rPr>
          <w:lang w:val="en-GB"/>
        </w:rPr>
      </w:pPr>
    </w:p>
    <w:p w14:paraId="2FBB4683" w14:textId="77777777" w:rsidR="00DB2220" w:rsidRDefault="00DB2220">
      <w:pPr>
        <w:rPr>
          <w:lang w:val="en-GB"/>
        </w:rPr>
      </w:pPr>
    </w:p>
    <w:p w14:paraId="2FBB4684" w14:textId="77777777" w:rsidR="00DB2220" w:rsidRDefault="00DB2220">
      <w:pPr>
        <w:rPr>
          <w:lang w:val="en-GB"/>
        </w:rPr>
      </w:pPr>
    </w:p>
    <w:p w14:paraId="2FBB4685" w14:textId="77777777" w:rsidR="00DB2220" w:rsidRDefault="00DB2220">
      <w:pPr>
        <w:rPr>
          <w:lang w:val="en-GB"/>
        </w:rPr>
      </w:pPr>
    </w:p>
    <w:p w14:paraId="2FBB4686" w14:textId="77777777" w:rsidR="00DB2220" w:rsidRDefault="00DB2220">
      <w:pPr>
        <w:rPr>
          <w:lang w:val="en-GB"/>
        </w:rPr>
      </w:pPr>
    </w:p>
    <w:p w14:paraId="2FBB4687" w14:textId="77777777" w:rsidR="00DB2220" w:rsidRDefault="00DB2220">
      <w:pPr>
        <w:rPr>
          <w:lang w:val="en-GB"/>
        </w:rPr>
      </w:pPr>
    </w:p>
    <w:p w14:paraId="2FBB4688" w14:textId="77777777" w:rsidR="00DB2220" w:rsidRDefault="00DB2220">
      <w:pPr>
        <w:rPr>
          <w:lang w:val="en-GB"/>
        </w:rPr>
      </w:pPr>
    </w:p>
    <w:p w14:paraId="2FBB4689" w14:textId="77777777" w:rsidR="00DB2220" w:rsidRDefault="00DB2220">
      <w:pPr>
        <w:rPr>
          <w:lang w:val="en-GB"/>
        </w:rPr>
      </w:pPr>
    </w:p>
    <w:p w14:paraId="2FBB468A" w14:textId="77777777" w:rsidR="00DB2220" w:rsidRDefault="00DB2220">
      <w:pPr>
        <w:rPr>
          <w:lang w:val="en-GB"/>
        </w:rPr>
      </w:pPr>
    </w:p>
    <w:p w14:paraId="2FBB46A2" w14:textId="77777777" w:rsidR="00DB2220" w:rsidRDefault="00DB2220">
      <w:pPr>
        <w:rPr>
          <w:lang w:val="en-GB"/>
        </w:rPr>
      </w:pPr>
    </w:p>
    <w:p w14:paraId="2FBB46A3" w14:textId="77777777" w:rsidR="00DB2220" w:rsidRDefault="00DB2220">
      <w:pPr>
        <w:rPr>
          <w:lang w:val="en-GB"/>
        </w:rPr>
      </w:pPr>
    </w:p>
    <w:p w14:paraId="2FBB46A4" w14:textId="77777777" w:rsidR="00DB2220" w:rsidRDefault="00DB2220" w:rsidP="00DB2220">
      <w:pPr>
        <w:rPr>
          <w:lang w:val="en-GB"/>
        </w:rPr>
      </w:pPr>
    </w:p>
    <w:p w14:paraId="2FBB46AB" w14:textId="2898234C" w:rsidR="00DB2220" w:rsidRPr="00C907F8" w:rsidRDefault="00DB2220">
      <w:pPr>
        <w:rPr>
          <w:lang w:val="en-GB"/>
        </w:rPr>
      </w:pPr>
      <w:r w:rsidRPr="726F2CCD">
        <w:rPr>
          <w:lang w:val="en-GB"/>
        </w:rPr>
        <w:br w:type="page"/>
      </w:r>
    </w:p>
    <w:bookmarkStart w:id="0" w:name="_Toc512498343" w:displacedByCustomXml="next"/>
    <w:bookmarkStart w:id="1" w:name="_Toc512498739" w:displacedByCustomXml="next"/>
    <w:bookmarkStart w:id="2" w:name="_Toc512499449" w:displacedByCustomXml="next"/>
    <w:bookmarkStart w:id="3" w:name="_Toc512502974" w:displacedByCustomXml="next"/>
    <w:sdt>
      <w:sdtPr>
        <w:rPr>
          <w:rFonts w:eastAsia="Times New Roman" w:cstheme="minorBidi"/>
          <w:caps w:val="0"/>
          <w:color w:val="auto"/>
          <w:spacing w:val="0"/>
          <w:sz w:val="24"/>
          <w:szCs w:val="20"/>
        </w:rPr>
        <w:id w:val="650183048"/>
        <w:docPartObj>
          <w:docPartGallery w:val="Table of Contents"/>
          <w:docPartUnique/>
        </w:docPartObj>
      </w:sdtPr>
      <w:sdtEndPr>
        <w:rPr>
          <w:rFonts w:eastAsiaTheme="minorEastAsia"/>
        </w:rPr>
      </w:sdtEndPr>
      <w:sdtContent>
        <w:p w14:paraId="2FBB46AC" w14:textId="16421BB3" w:rsidR="00DB2220" w:rsidRPr="00452993" w:rsidRDefault="007F5458" w:rsidP="00AD3827">
          <w:pPr>
            <w:pStyle w:val="Kop1"/>
            <w:rPr>
              <w:lang w:val="en-GB"/>
            </w:rPr>
          </w:pPr>
          <w:r w:rsidRPr="00452993">
            <w:rPr>
              <w:rFonts w:eastAsia="Times New Roman"/>
              <w:lang w:val="en-GB"/>
            </w:rPr>
            <w:t>Index</w:t>
          </w:r>
          <w:bookmarkEnd w:id="3"/>
          <w:bookmarkEnd w:id="2"/>
          <w:bookmarkEnd w:id="1"/>
          <w:bookmarkEnd w:id="0"/>
        </w:p>
        <w:p w14:paraId="7A546E07" w14:textId="603B43B2" w:rsidR="00CC43AA" w:rsidRDefault="00DB2220">
          <w:pPr>
            <w:pStyle w:val="Inhopg1"/>
            <w:tabs>
              <w:tab w:val="right" w:pos="9062"/>
            </w:tabs>
            <w:rPr>
              <w:noProof/>
              <w:sz w:val="22"/>
              <w:szCs w:val="22"/>
              <w:lang w:eastAsia="nl-NL"/>
            </w:rPr>
          </w:pPr>
          <w:r>
            <w:fldChar w:fldCharType="begin"/>
          </w:r>
          <w:r>
            <w:instrText xml:space="preserve"> TOC \o "1-3" \h \z \u </w:instrText>
          </w:r>
          <w:r>
            <w:fldChar w:fldCharType="separate"/>
          </w:r>
          <w:hyperlink w:anchor="_Toc512502974" w:history="1">
            <w:r w:rsidR="00CC43AA" w:rsidRPr="00196834">
              <w:rPr>
                <w:rStyle w:val="Hyperlink"/>
                <w:rFonts w:eastAsia="Times New Roman"/>
                <w:noProof/>
              </w:rPr>
              <w:t>Index</w:t>
            </w:r>
            <w:r w:rsidR="00CC43AA">
              <w:rPr>
                <w:noProof/>
                <w:webHidden/>
              </w:rPr>
              <w:tab/>
            </w:r>
            <w:r w:rsidR="00CC43AA">
              <w:rPr>
                <w:noProof/>
                <w:webHidden/>
              </w:rPr>
              <w:fldChar w:fldCharType="begin"/>
            </w:r>
            <w:r w:rsidR="00CC43AA">
              <w:rPr>
                <w:noProof/>
                <w:webHidden/>
              </w:rPr>
              <w:instrText xml:space="preserve"> PAGEREF _Toc512502974 \h </w:instrText>
            </w:r>
            <w:r w:rsidR="00CC43AA">
              <w:rPr>
                <w:noProof/>
                <w:webHidden/>
              </w:rPr>
            </w:r>
            <w:r w:rsidR="00CC43AA">
              <w:rPr>
                <w:noProof/>
                <w:webHidden/>
              </w:rPr>
              <w:fldChar w:fldCharType="separate"/>
            </w:r>
            <w:r w:rsidR="00CC43AA">
              <w:rPr>
                <w:noProof/>
                <w:webHidden/>
              </w:rPr>
              <w:t>2</w:t>
            </w:r>
            <w:r w:rsidR="00CC43AA">
              <w:rPr>
                <w:noProof/>
                <w:webHidden/>
              </w:rPr>
              <w:fldChar w:fldCharType="end"/>
            </w:r>
          </w:hyperlink>
        </w:p>
        <w:p w14:paraId="140DE959" w14:textId="48B2147C" w:rsidR="00CC43AA" w:rsidRDefault="007D2D42">
          <w:pPr>
            <w:pStyle w:val="Inhopg1"/>
            <w:tabs>
              <w:tab w:val="right" w:pos="9062"/>
            </w:tabs>
            <w:rPr>
              <w:noProof/>
              <w:sz w:val="22"/>
              <w:szCs w:val="22"/>
              <w:lang w:eastAsia="nl-NL"/>
            </w:rPr>
          </w:pPr>
          <w:hyperlink w:anchor="_Toc512502975" w:history="1">
            <w:r w:rsidR="00CC43AA" w:rsidRPr="00196834">
              <w:rPr>
                <w:rStyle w:val="Hyperlink"/>
                <w:noProof/>
                <w:lang w:val="en-GB"/>
              </w:rPr>
              <w:t>1 Summary</w:t>
            </w:r>
            <w:r w:rsidR="00CC43AA">
              <w:rPr>
                <w:noProof/>
                <w:webHidden/>
              </w:rPr>
              <w:tab/>
            </w:r>
            <w:r w:rsidR="00CC43AA">
              <w:rPr>
                <w:noProof/>
                <w:webHidden/>
              </w:rPr>
              <w:fldChar w:fldCharType="begin"/>
            </w:r>
            <w:r w:rsidR="00CC43AA">
              <w:rPr>
                <w:noProof/>
                <w:webHidden/>
              </w:rPr>
              <w:instrText xml:space="preserve"> PAGEREF _Toc512502975 \h </w:instrText>
            </w:r>
            <w:r w:rsidR="00CC43AA">
              <w:rPr>
                <w:noProof/>
                <w:webHidden/>
              </w:rPr>
            </w:r>
            <w:r w:rsidR="00CC43AA">
              <w:rPr>
                <w:noProof/>
                <w:webHidden/>
              </w:rPr>
              <w:fldChar w:fldCharType="separate"/>
            </w:r>
            <w:r w:rsidR="00CC43AA">
              <w:rPr>
                <w:noProof/>
                <w:webHidden/>
              </w:rPr>
              <w:t>3</w:t>
            </w:r>
            <w:r w:rsidR="00CC43AA">
              <w:rPr>
                <w:noProof/>
                <w:webHidden/>
              </w:rPr>
              <w:fldChar w:fldCharType="end"/>
            </w:r>
          </w:hyperlink>
        </w:p>
        <w:p w14:paraId="74BDB6E6" w14:textId="0C4EC865" w:rsidR="00CC43AA" w:rsidRDefault="007D2D42">
          <w:pPr>
            <w:pStyle w:val="Inhopg2"/>
            <w:tabs>
              <w:tab w:val="right" w:pos="9062"/>
            </w:tabs>
            <w:rPr>
              <w:noProof/>
              <w:sz w:val="22"/>
              <w:szCs w:val="22"/>
              <w:lang w:eastAsia="nl-NL"/>
            </w:rPr>
          </w:pPr>
          <w:hyperlink w:anchor="_Toc512502976" w:history="1">
            <w:r w:rsidR="00CC43AA" w:rsidRPr="00196834">
              <w:rPr>
                <w:rStyle w:val="Hyperlink"/>
                <w:noProof/>
                <w:lang w:val="en-GB"/>
              </w:rPr>
              <w:t>1.1 Summary for the Customer</w:t>
            </w:r>
            <w:r w:rsidR="00CC43AA">
              <w:rPr>
                <w:noProof/>
                <w:webHidden/>
              </w:rPr>
              <w:tab/>
            </w:r>
            <w:r w:rsidR="00CC43AA">
              <w:rPr>
                <w:noProof/>
                <w:webHidden/>
              </w:rPr>
              <w:fldChar w:fldCharType="begin"/>
            </w:r>
            <w:r w:rsidR="00CC43AA">
              <w:rPr>
                <w:noProof/>
                <w:webHidden/>
              </w:rPr>
              <w:instrText xml:space="preserve"> PAGEREF _Toc512502976 \h </w:instrText>
            </w:r>
            <w:r w:rsidR="00CC43AA">
              <w:rPr>
                <w:noProof/>
                <w:webHidden/>
              </w:rPr>
            </w:r>
            <w:r w:rsidR="00CC43AA">
              <w:rPr>
                <w:noProof/>
                <w:webHidden/>
              </w:rPr>
              <w:fldChar w:fldCharType="separate"/>
            </w:r>
            <w:r w:rsidR="00CC43AA">
              <w:rPr>
                <w:noProof/>
                <w:webHidden/>
              </w:rPr>
              <w:t>3</w:t>
            </w:r>
            <w:r w:rsidR="00CC43AA">
              <w:rPr>
                <w:noProof/>
                <w:webHidden/>
              </w:rPr>
              <w:fldChar w:fldCharType="end"/>
            </w:r>
          </w:hyperlink>
        </w:p>
        <w:p w14:paraId="2D1E7EE8" w14:textId="5C03889C" w:rsidR="00CC43AA" w:rsidRDefault="007D2D42">
          <w:pPr>
            <w:pStyle w:val="Inhopg2"/>
            <w:tabs>
              <w:tab w:val="right" w:pos="9062"/>
            </w:tabs>
            <w:rPr>
              <w:noProof/>
              <w:sz w:val="22"/>
              <w:szCs w:val="22"/>
              <w:lang w:eastAsia="nl-NL"/>
            </w:rPr>
          </w:pPr>
          <w:hyperlink w:anchor="_Toc512502977" w:history="1">
            <w:r w:rsidR="00CC43AA" w:rsidRPr="00196834">
              <w:rPr>
                <w:rStyle w:val="Hyperlink"/>
                <w:noProof/>
                <w:lang w:val="en-GB"/>
              </w:rPr>
              <w:t>1.2 Version Management</w:t>
            </w:r>
            <w:r w:rsidR="00CC43AA">
              <w:rPr>
                <w:noProof/>
                <w:webHidden/>
              </w:rPr>
              <w:tab/>
            </w:r>
            <w:r w:rsidR="00CC43AA">
              <w:rPr>
                <w:noProof/>
                <w:webHidden/>
              </w:rPr>
              <w:fldChar w:fldCharType="begin"/>
            </w:r>
            <w:r w:rsidR="00CC43AA">
              <w:rPr>
                <w:noProof/>
                <w:webHidden/>
              </w:rPr>
              <w:instrText xml:space="preserve"> PAGEREF _Toc512502977 \h </w:instrText>
            </w:r>
            <w:r w:rsidR="00CC43AA">
              <w:rPr>
                <w:noProof/>
                <w:webHidden/>
              </w:rPr>
            </w:r>
            <w:r w:rsidR="00CC43AA">
              <w:rPr>
                <w:noProof/>
                <w:webHidden/>
              </w:rPr>
              <w:fldChar w:fldCharType="separate"/>
            </w:r>
            <w:r w:rsidR="00CC43AA">
              <w:rPr>
                <w:noProof/>
                <w:webHidden/>
              </w:rPr>
              <w:t>3</w:t>
            </w:r>
            <w:r w:rsidR="00CC43AA">
              <w:rPr>
                <w:noProof/>
                <w:webHidden/>
              </w:rPr>
              <w:fldChar w:fldCharType="end"/>
            </w:r>
          </w:hyperlink>
        </w:p>
        <w:p w14:paraId="05F74CBF" w14:textId="689A06E2" w:rsidR="00CC43AA" w:rsidRDefault="007D2D42">
          <w:pPr>
            <w:pStyle w:val="Inhopg2"/>
            <w:tabs>
              <w:tab w:val="right" w:pos="9062"/>
            </w:tabs>
            <w:rPr>
              <w:noProof/>
              <w:sz w:val="22"/>
              <w:szCs w:val="22"/>
              <w:lang w:eastAsia="nl-NL"/>
            </w:rPr>
          </w:pPr>
          <w:hyperlink w:anchor="_Toc512502978" w:history="1">
            <w:r w:rsidR="00CC43AA" w:rsidRPr="00196834">
              <w:rPr>
                <w:rStyle w:val="Hyperlink"/>
                <w:noProof/>
                <w:lang w:val="en-GB"/>
              </w:rPr>
              <w:t>1.3 Distribution List</w:t>
            </w:r>
            <w:r w:rsidR="00CC43AA">
              <w:rPr>
                <w:noProof/>
                <w:webHidden/>
              </w:rPr>
              <w:tab/>
            </w:r>
            <w:r w:rsidR="00CC43AA">
              <w:rPr>
                <w:noProof/>
                <w:webHidden/>
              </w:rPr>
              <w:fldChar w:fldCharType="begin"/>
            </w:r>
            <w:r w:rsidR="00CC43AA">
              <w:rPr>
                <w:noProof/>
                <w:webHidden/>
              </w:rPr>
              <w:instrText xml:space="preserve"> PAGEREF _Toc512502978 \h </w:instrText>
            </w:r>
            <w:r w:rsidR="00CC43AA">
              <w:rPr>
                <w:noProof/>
                <w:webHidden/>
              </w:rPr>
            </w:r>
            <w:r w:rsidR="00CC43AA">
              <w:rPr>
                <w:noProof/>
                <w:webHidden/>
              </w:rPr>
              <w:fldChar w:fldCharType="separate"/>
            </w:r>
            <w:r w:rsidR="00CC43AA">
              <w:rPr>
                <w:noProof/>
                <w:webHidden/>
              </w:rPr>
              <w:t>3</w:t>
            </w:r>
            <w:r w:rsidR="00CC43AA">
              <w:rPr>
                <w:noProof/>
                <w:webHidden/>
              </w:rPr>
              <w:fldChar w:fldCharType="end"/>
            </w:r>
          </w:hyperlink>
        </w:p>
        <w:p w14:paraId="7B47F348" w14:textId="354DF876" w:rsidR="00CC43AA" w:rsidRDefault="007D2D42">
          <w:pPr>
            <w:pStyle w:val="Inhopg1"/>
            <w:tabs>
              <w:tab w:val="right" w:pos="9062"/>
            </w:tabs>
            <w:rPr>
              <w:noProof/>
              <w:sz w:val="22"/>
              <w:szCs w:val="22"/>
              <w:lang w:eastAsia="nl-NL"/>
            </w:rPr>
          </w:pPr>
          <w:hyperlink w:anchor="_Toc512502979" w:history="1">
            <w:r w:rsidR="00CC43AA" w:rsidRPr="00196834">
              <w:rPr>
                <w:rStyle w:val="Hyperlink"/>
                <w:noProof/>
                <w:lang w:val="en-GB"/>
              </w:rPr>
              <w:t>2. Preface</w:t>
            </w:r>
            <w:r w:rsidR="00CC43AA">
              <w:rPr>
                <w:noProof/>
                <w:webHidden/>
              </w:rPr>
              <w:tab/>
            </w:r>
            <w:r w:rsidR="00CC43AA">
              <w:rPr>
                <w:noProof/>
                <w:webHidden/>
              </w:rPr>
              <w:fldChar w:fldCharType="begin"/>
            </w:r>
            <w:r w:rsidR="00CC43AA">
              <w:rPr>
                <w:noProof/>
                <w:webHidden/>
              </w:rPr>
              <w:instrText xml:space="preserve"> PAGEREF _Toc512502979 \h </w:instrText>
            </w:r>
            <w:r w:rsidR="00CC43AA">
              <w:rPr>
                <w:noProof/>
                <w:webHidden/>
              </w:rPr>
            </w:r>
            <w:r w:rsidR="00CC43AA">
              <w:rPr>
                <w:noProof/>
                <w:webHidden/>
              </w:rPr>
              <w:fldChar w:fldCharType="separate"/>
            </w:r>
            <w:r w:rsidR="00CC43AA">
              <w:rPr>
                <w:noProof/>
                <w:webHidden/>
              </w:rPr>
              <w:t>5</w:t>
            </w:r>
            <w:r w:rsidR="00CC43AA">
              <w:rPr>
                <w:noProof/>
                <w:webHidden/>
              </w:rPr>
              <w:fldChar w:fldCharType="end"/>
            </w:r>
          </w:hyperlink>
        </w:p>
        <w:p w14:paraId="124CFE54" w14:textId="0022150B" w:rsidR="00CC43AA" w:rsidRDefault="007D2D42">
          <w:pPr>
            <w:pStyle w:val="Inhopg2"/>
            <w:tabs>
              <w:tab w:val="right" w:pos="9062"/>
            </w:tabs>
            <w:rPr>
              <w:noProof/>
              <w:sz w:val="22"/>
              <w:szCs w:val="22"/>
              <w:lang w:eastAsia="nl-NL"/>
            </w:rPr>
          </w:pPr>
          <w:hyperlink w:anchor="_Toc512502980" w:history="1">
            <w:r w:rsidR="00CC43AA" w:rsidRPr="00196834">
              <w:rPr>
                <w:rStyle w:val="Hyperlink"/>
                <w:noProof/>
                <w:lang w:val="en-GB"/>
              </w:rPr>
              <w:t>2.1. Goal</w:t>
            </w:r>
            <w:r w:rsidR="00CC43AA">
              <w:rPr>
                <w:noProof/>
                <w:webHidden/>
              </w:rPr>
              <w:tab/>
            </w:r>
            <w:r w:rsidR="00CC43AA">
              <w:rPr>
                <w:noProof/>
                <w:webHidden/>
              </w:rPr>
              <w:fldChar w:fldCharType="begin"/>
            </w:r>
            <w:r w:rsidR="00CC43AA">
              <w:rPr>
                <w:noProof/>
                <w:webHidden/>
              </w:rPr>
              <w:instrText xml:space="preserve"> PAGEREF _Toc512502980 \h </w:instrText>
            </w:r>
            <w:r w:rsidR="00CC43AA">
              <w:rPr>
                <w:noProof/>
                <w:webHidden/>
              </w:rPr>
            </w:r>
            <w:r w:rsidR="00CC43AA">
              <w:rPr>
                <w:noProof/>
                <w:webHidden/>
              </w:rPr>
              <w:fldChar w:fldCharType="separate"/>
            </w:r>
            <w:r w:rsidR="00CC43AA">
              <w:rPr>
                <w:noProof/>
                <w:webHidden/>
              </w:rPr>
              <w:t>5</w:t>
            </w:r>
            <w:r w:rsidR="00CC43AA">
              <w:rPr>
                <w:noProof/>
                <w:webHidden/>
              </w:rPr>
              <w:fldChar w:fldCharType="end"/>
            </w:r>
          </w:hyperlink>
        </w:p>
        <w:p w14:paraId="2EC5A905" w14:textId="0807D892" w:rsidR="00CC43AA" w:rsidRDefault="007D2D42">
          <w:pPr>
            <w:pStyle w:val="Inhopg2"/>
            <w:tabs>
              <w:tab w:val="right" w:pos="9062"/>
            </w:tabs>
            <w:rPr>
              <w:noProof/>
              <w:sz w:val="22"/>
              <w:szCs w:val="22"/>
              <w:lang w:eastAsia="nl-NL"/>
            </w:rPr>
          </w:pPr>
          <w:hyperlink w:anchor="_Toc512502981" w:history="1">
            <w:r w:rsidR="00CC43AA" w:rsidRPr="00196834">
              <w:rPr>
                <w:rStyle w:val="Hyperlink"/>
                <w:noProof/>
                <w:lang w:val="en-GB"/>
              </w:rPr>
              <w:t>2.2. Organization</w:t>
            </w:r>
            <w:r w:rsidR="00CC43AA">
              <w:rPr>
                <w:noProof/>
                <w:webHidden/>
              </w:rPr>
              <w:tab/>
            </w:r>
            <w:r w:rsidR="00CC43AA">
              <w:rPr>
                <w:noProof/>
                <w:webHidden/>
              </w:rPr>
              <w:fldChar w:fldCharType="begin"/>
            </w:r>
            <w:r w:rsidR="00CC43AA">
              <w:rPr>
                <w:noProof/>
                <w:webHidden/>
              </w:rPr>
              <w:instrText xml:space="preserve"> PAGEREF _Toc512502981 \h </w:instrText>
            </w:r>
            <w:r w:rsidR="00CC43AA">
              <w:rPr>
                <w:noProof/>
                <w:webHidden/>
              </w:rPr>
            </w:r>
            <w:r w:rsidR="00CC43AA">
              <w:rPr>
                <w:noProof/>
                <w:webHidden/>
              </w:rPr>
              <w:fldChar w:fldCharType="separate"/>
            </w:r>
            <w:r w:rsidR="00CC43AA">
              <w:rPr>
                <w:noProof/>
                <w:webHidden/>
              </w:rPr>
              <w:t>5</w:t>
            </w:r>
            <w:r w:rsidR="00CC43AA">
              <w:rPr>
                <w:noProof/>
                <w:webHidden/>
              </w:rPr>
              <w:fldChar w:fldCharType="end"/>
            </w:r>
          </w:hyperlink>
        </w:p>
        <w:p w14:paraId="6FF1E9BF" w14:textId="2C1C1422" w:rsidR="00CC43AA" w:rsidRDefault="007D2D42">
          <w:pPr>
            <w:pStyle w:val="Inhopg2"/>
            <w:tabs>
              <w:tab w:val="right" w:pos="9062"/>
            </w:tabs>
            <w:rPr>
              <w:noProof/>
              <w:sz w:val="22"/>
              <w:szCs w:val="22"/>
              <w:lang w:eastAsia="nl-NL"/>
            </w:rPr>
          </w:pPr>
          <w:hyperlink w:anchor="_Toc512502982" w:history="1">
            <w:r w:rsidR="00CC43AA" w:rsidRPr="00196834">
              <w:rPr>
                <w:rStyle w:val="Hyperlink"/>
                <w:noProof/>
                <w:lang w:val="en-GB"/>
              </w:rPr>
              <w:t>2.3 Technical Aspects</w:t>
            </w:r>
            <w:r w:rsidR="00CC43AA">
              <w:rPr>
                <w:noProof/>
                <w:webHidden/>
              </w:rPr>
              <w:tab/>
            </w:r>
            <w:r w:rsidR="00CC43AA">
              <w:rPr>
                <w:noProof/>
                <w:webHidden/>
              </w:rPr>
              <w:fldChar w:fldCharType="begin"/>
            </w:r>
            <w:r w:rsidR="00CC43AA">
              <w:rPr>
                <w:noProof/>
                <w:webHidden/>
              </w:rPr>
              <w:instrText xml:space="preserve"> PAGEREF _Toc512502982 \h </w:instrText>
            </w:r>
            <w:r w:rsidR="00CC43AA">
              <w:rPr>
                <w:noProof/>
                <w:webHidden/>
              </w:rPr>
            </w:r>
            <w:r w:rsidR="00CC43AA">
              <w:rPr>
                <w:noProof/>
                <w:webHidden/>
              </w:rPr>
              <w:fldChar w:fldCharType="separate"/>
            </w:r>
            <w:r w:rsidR="00CC43AA">
              <w:rPr>
                <w:noProof/>
                <w:webHidden/>
              </w:rPr>
              <w:t>5</w:t>
            </w:r>
            <w:r w:rsidR="00CC43AA">
              <w:rPr>
                <w:noProof/>
                <w:webHidden/>
              </w:rPr>
              <w:fldChar w:fldCharType="end"/>
            </w:r>
          </w:hyperlink>
        </w:p>
        <w:p w14:paraId="2EA148C9" w14:textId="301073D2" w:rsidR="00CC43AA" w:rsidRDefault="007D2D42">
          <w:pPr>
            <w:pStyle w:val="Inhopg1"/>
            <w:tabs>
              <w:tab w:val="right" w:pos="9062"/>
            </w:tabs>
            <w:rPr>
              <w:noProof/>
              <w:sz w:val="22"/>
              <w:szCs w:val="22"/>
              <w:lang w:eastAsia="nl-NL"/>
            </w:rPr>
          </w:pPr>
          <w:hyperlink w:anchor="_Toc512502983" w:history="1">
            <w:r w:rsidR="00CC43AA" w:rsidRPr="00196834">
              <w:rPr>
                <w:rStyle w:val="Hyperlink"/>
                <w:noProof/>
                <w:lang w:val="en-GB"/>
              </w:rPr>
              <w:t>3. Work method of the Project</w:t>
            </w:r>
            <w:r w:rsidR="00CC43AA">
              <w:rPr>
                <w:noProof/>
                <w:webHidden/>
              </w:rPr>
              <w:tab/>
            </w:r>
            <w:r w:rsidR="00CC43AA">
              <w:rPr>
                <w:noProof/>
                <w:webHidden/>
              </w:rPr>
              <w:fldChar w:fldCharType="begin"/>
            </w:r>
            <w:r w:rsidR="00CC43AA">
              <w:rPr>
                <w:noProof/>
                <w:webHidden/>
              </w:rPr>
              <w:instrText xml:space="preserve"> PAGEREF _Toc512502983 \h </w:instrText>
            </w:r>
            <w:r w:rsidR="00CC43AA">
              <w:rPr>
                <w:noProof/>
                <w:webHidden/>
              </w:rPr>
            </w:r>
            <w:r w:rsidR="00CC43AA">
              <w:rPr>
                <w:noProof/>
                <w:webHidden/>
              </w:rPr>
              <w:fldChar w:fldCharType="separate"/>
            </w:r>
            <w:r w:rsidR="00CC43AA">
              <w:rPr>
                <w:noProof/>
                <w:webHidden/>
              </w:rPr>
              <w:t>6</w:t>
            </w:r>
            <w:r w:rsidR="00CC43AA">
              <w:rPr>
                <w:noProof/>
                <w:webHidden/>
              </w:rPr>
              <w:fldChar w:fldCharType="end"/>
            </w:r>
          </w:hyperlink>
        </w:p>
        <w:p w14:paraId="7C721F5B" w14:textId="16133F46" w:rsidR="00CC43AA" w:rsidRDefault="007D2D42">
          <w:pPr>
            <w:pStyle w:val="Inhopg1"/>
            <w:tabs>
              <w:tab w:val="right" w:pos="9062"/>
            </w:tabs>
            <w:rPr>
              <w:noProof/>
              <w:sz w:val="22"/>
              <w:szCs w:val="22"/>
              <w:lang w:eastAsia="nl-NL"/>
            </w:rPr>
          </w:pPr>
          <w:hyperlink w:anchor="_Toc512502984" w:history="1">
            <w:r w:rsidR="00CC43AA" w:rsidRPr="00196834">
              <w:rPr>
                <w:rStyle w:val="Hyperlink"/>
                <w:noProof/>
                <w:lang w:val="en-GB"/>
              </w:rPr>
              <w:t>4. Situatieschets onderzocht terrein</w:t>
            </w:r>
            <w:r w:rsidR="00CC43AA">
              <w:rPr>
                <w:noProof/>
                <w:webHidden/>
              </w:rPr>
              <w:tab/>
            </w:r>
            <w:r w:rsidR="00CC43AA">
              <w:rPr>
                <w:noProof/>
                <w:webHidden/>
              </w:rPr>
              <w:fldChar w:fldCharType="begin"/>
            </w:r>
            <w:r w:rsidR="00CC43AA">
              <w:rPr>
                <w:noProof/>
                <w:webHidden/>
              </w:rPr>
              <w:instrText xml:space="preserve"> PAGEREF _Toc512502984 \h </w:instrText>
            </w:r>
            <w:r w:rsidR="00CC43AA">
              <w:rPr>
                <w:noProof/>
                <w:webHidden/>
              </w:rPr>
            </w:r>
            <w:r w:rsidR="00CC43AA">
              <w:rPr>
                <w:noProof/>
                <w:webHidden/>
              </w:rPr>
              <w:fldChar w:fldCharType="separate"/>
            </w:r>
            <w:r w:rsidR="00CC43AA">
              <w:rPr>
                <w:noProof/>
                <w:webHidden/>
              </w:rPr>
              <w:t>7</w:t>
            </w:r>
            <w:r w:rsidR="00CC43AA">
              <w:rPr>
                <w:noProof/>
                <w:webHidden/>
              </w:rPr>
              <w:fldChar w:fldCharType="end"/>
            </w:r>
          </w:hyperlink>
        </w:p>
        <w:p w14:paraId="4129EC2E" w14:textId="7E56DB1E" w:rsidR="00CC43AA" w:rsidRDefault="007D2D42">
          <w:pPr>
            <w:pStyle w:val="Inhopg1"/>
            <w:tabs>
              <w:tab w:val="right" w:pos="9062"/>
            </w:tabs>
            <w:rPr>
              <w:noProof/>
              <w:sz w:val="22"/>
              <w:szCs w:val="22"/>
              <w:lang w:eastAsia="nl-NL"/>
            </w:rPr>
          </w:pPr>
          <w:hyperlink w:anchor="_Toc512502985" w:history="1">
            <w:r w:rsidR="00CC43AA" w:rsidRPr="00196834">
              <w:rPr>
                <w:rStyle w:val="Hyperlink"/>
                <w:noProof/>
                <w:lang w:val="en-GB"/>
              </w:rPr>
              <w:t>5. Information Architecture</w:t>
            </w:r>
            <w:r w:rsidR="00CC43AA">
              <w:rPr>
                <w:noProof/>
                <w:webHidden/>
              </w:rPr>
              <w:tab/>
            </w:r>
            <w:r w:rsidR="00CC43AA">
              <w:rPr>
                <w:noProof/>
                <w:webHidden/>
              </w:rPr>
              <w:fldChar w:fldCharType="begin"/>
            </w:r>
            <w:r w:rsidR="00CC43AA">
              <w:rPr>
                <w:noProof/>
                <w:webHidden/>
              </w:rPr>
              <w:instrText xml:space="preserve"> PAGEREF _Toc512502985 \h </w:instrText>
            </w:r>
            <w:r w:rsidR="00CC43AA">
              <w:rPr>
                <w:noProof/>
                <w:webHidden/>
              </w:rPr>
            </w:r>
            <w:r w:rsidR="00CC43AA">
              <w:rPr>
                <w:noProof/>
                <w:webHidden/>
              </w:rPr>
              <w:fldChar w:fldCharType="separate"/>
            </w:r>
            <w:r w:rsidR="00CC43AA">
              <w:rPr>
                <w:noProof/>
                <w:webHidden/>
              </w:rPr>
              <w:t>8</w:t>
            </w:r>
            <w:r w:rsidR="00CC43AA">
              <w:rPr>
                <w:noProof/>
                <w:webHidden/>
              </w:rPr>
              <w:fldChar w:fldCharType="end"/>
            </w:r>
          </w:hyperlink>
        </w:p>
        <w:p w14:paraId="00567FF3" w14:textId="6C6EAC51" w:rsidR="00CC43AA" w:rsidRDefault="007D2D42">
          <w:pPr>
            <w:pStyle w:val="Inhopg1"/>
            <w:tabs>
              <w:tab w:val="right" w:pos="9062"/>
            </w:tabs>
            <w:rPr>
              <w:noProof/>
              <w:sz w:val="22"/>
              <w:szCs w:val="22"/>
              <w:lang w:eastAsia="nl-NL"/>
            </w:rPr>
          </w:pPr>
          <w:hyperlink w:anchor="_Toc512502986" w:history="1">
            <w:r w:rsidR="00CC43AA" w:rsidRPr="00196834">
              <w:rPr>
                <w:rStyle w:val="Hyperlink"/>
                <w:noProof/>
                <w:lang w:val="en-GB"/>
              </w:rPr>
              <w:t>6 Plan of Action</w:t>
            </w:r>
            <w:r w:rsidR="00CC43AA">
              <w:rPr>
                <w:noProof/>
                <w:webHidden/>
              </w:rPr>
              <w:tab/>
            </w:r>
            <w:r w:rsidR="00CC43AA">
              <w:rPr>
                <w:noProof/>
                <w:webHidden/>
              </w:rPr>
              <w:fldChar w:fldCharType="begin"/>
            </w:r>
            <w:r w:rsidR="00CC43AA">
              <w:rPr>
                <w:noProof/>
                <w:webHidden/>
              </w:rPr>
              <w:instrText xml:space="preserve"> PAGEREF _Toc512502986 \h </w:instrText>
            </w:r>
            <w:r w:rsidR="00CC43AA">
              <w:rPr>
                <w:noProof/>
                <w:webHidden/>
              </w:rPr>
            </w:r>
            <w:r w:rsidR="00CC43AA">
              <w:rPr>
                <w:noProof/>
                <w:webHidden/>
              </w:rPr>
              <w:fldChar w:fldCharType="separate"/>
            </w:r>
            <w:r w:rsidR="00CC43AA">
              <w:rPr>
                <w:noProof/>
                <w:webHidden/>
              </w:rPr>
              <w:t>9</w:t>
            </w:r>
            <w:r w:rsidR="00CC43AA">
              <w:rPr>
                <w:noProof/>
                <w:webHidden/>
              </w:rPr>
              <w:fldChar w:fldCharType="end"/>
            </w:r>
          </w:hyperlink>
        </w:p>
        <w:p w14:paraId="11773B96" w14:textId="36B5B80D" w:rsidR="00CC43AA" w:rsidRDefault="007D2D42">
          <w:pPr>
            <w:pStyle w:val="Inhopg2"/>
            <w:tabs>
              <w:tab w:val="right" w:pos="9062"/>
            </w:tabs>
            <w:rPr>
              <w:noProof/>
              <w:sz w:val="22"/>
              <w:szCs w:val="22"/>
              <w:lang w:eastAsia="nl-NL"/>
            </w:rPr>
          </w:pPr>
          <w:hyperlink w:anchor="_Toc512502987" w:history="1">
            <w:r w:rsidR="00CC43AA" w:rsidRPr="00196834">
              <w:rPr>
                <w:rStyle w:val="Hyperlink"/>
                <w:noProof/>
                <w:lang w:val="en-GB"/>
              </w:rPr>
              <w:t>6.1 Products to be deliverd</w:t>
            </w:r>
            <w:r w:rsidR="00CC43AA">
              <w:rPr>
                <w:noProof/>
                <w:webHidden/>
              </w:rPr>
              <w:tab/>
            </w:r>
            <w:r w:rsidR="00CC43AA">
              <w:rPr>
                <w:noProof/>
                <w:webHidden/>
              </w:rPr>
              <w:fldChar w:fldCharType="begin"/>
            </w:r>
            <w:r w:rsidR="00CC43AA">
              <w:rPr>
                <w:noProof/>
                <w:webHidden/>
              </w:rPr>
              <w:instrText xml:space="preserve"> PAGEREF _Toc512502987 \h </w:instrText>
            </w:r>
            <w:r w:rsidR="00CC43AA">
              <w:rPr>
                <w:noProof/>
                <w:webHidden/>
              </w:rPr>
            </w:r>
            <w:r w:rsidR="00CC43AA">
              <w:rPr>
                <w:noProof/>
                <w:webHidden/>
              </w:rPr>
              <w:fldChar w:fldCharType="separate"/>
            </w:r>
            <w:r w:rsidR="00CC43AA">
              <w:rPr>
                <w:noProof/>
                <w:webHidden/>
              </w:rPr>
              <w:t>9</w:t>
            </w:r>
            <w:r w:rsidR="00CC43AA">
              <w:rPr>
                <w:noProof/>
                <w:webHidden/>
              </w:rPr>
              <w:fldChar w:fldCharType="end"/>
            </w:r>
          </w:hyperlink>
        </w:p>
        <w:p w14:paraId="2635A6B6" w14:textId="5BCE3A3E" w:rsidR="00CC43AA" w:rsidRDefault="007D2D42">
          <w:pPr>
            <w:pStyle w:val="Inhopg2"/>
            <w:tabs>
              <w:tab w:val="right" w:pos="9062"/>
            </w:tabs>
            <w:rPr>
              <w:noProof/>
              <w:sz w:val="22"/>
              <w:szCs w:val="22"/>
              <w:lang w:eastAsia="nl-NL"/>
            </w:rPr>
          </w:pPr>
          <w:hyperlink w:anchor="_Toc512502988" w:history="1">
            <w:r w:rsidR="00CC43AA" w:rsidRPr="00196834">
              <w:rPr>
                <w:rStyle w:val="Hyperlink"/>
                <w:noProof/>
                <w:lang w:val="en-GB"/>
              </w:rPr>
              <w:t>6.2 Schedule</w:t>
            </w:r>
            <w:r w:rsidR="00CC43AA">
              <w:rPr>
                <w:noProof/>
                <w:webHidden/>
              </w:rPr>
              <w:tab/>
            </w:r>
            <w:r w:rsidR="00CC43AA">
              <w:rPr>
                <w:noProof/>
                <w:webHidden/>
              </w:rPr>
              <w:fldChar w:fldCharType="begin"/>
            </w:r>
            <w:r w:rsidR="00CC43AA">
              <w:rPr>
                <w:noProof/>
                <w:webHidden/>
              </w:rPr>
              <w:instrText xml:space="preserve"> PAGEREF _Toc512502988 \h </w:instrText>
            </w:r>
            <w:r w:rsidR="00CC43AA">
              <w:rPr>
                <w:noProof/>
                <w:webHidden/>
              </w:rPr>
            </w:r>
            <w:r w:rsidR="00CC43AA">
              <w:rPr>
                <w:noProof/>
                <w:webHidden/>
              </w:rPr>
              <w:fldChar w:fldCharType="separate"/>
            </w:r>
            <w:r w:rsidR="00CC43AA">
              <w:rPr>
                <w:noProof/>
                <w:webHidden/>
              </w:rPr>
              <w:t>9</w:t>
            </w:r>
            <w:r w:rsidR="00CC43AA">
              <w:rPr>
                <w:noProof/>
                <w:webHidden/>
              </w:rPr>
              <w:fldChar w:fldCharType="end"/>
            </w:r>
          </w:hyperlink>
        </w:p>
        <w:p w14:paraId="73496551" w14:textId="04938EC7" w:rsidR="00CC43AA" w:rsidRDefault="007D2D42">
          <w:pPr>
            <w:pStyle w:val="Inhopg2"/>
            <w:tabs>
              <w:tab w:val="right" w:pos="9062"/>
            </w:tabs>
            <w:rPr>
              <w:noProof/>
              <w:sz w:val="22"/>
              <w:szCs w:val="22"/>
              <w:lang w:eastAsia="nl-NL"/>
            </w:rPr>
          </w:pPr>
          <w:hyperlink w:anchor="_Toc512502989" w:history="1">
            <w:r w:rsidR="00CC43AA" w:rsidRPr="00196834">
              <w:rPr>
                <w:rStyle w:val="Hyperlink"/>
                <w:noProof/>
                <w:lang w:val="en-GB"/>
              </w:rPr>
              <w:t>6.3 Required resources</w:t>
            </w:r>
            <w:r w:rsidR="00CC43AA">
              <w:rPr>
                <w:noProof/>
                <w:webHidden/>
              </w:rPr>
              <w:tab/>
            </w:r>
            <w:r w:rsidR="00CC43AA">
              <w:rPr>
                <w:noProof/>
                <w:webHidden/>
              </w:rPr>
              <w:fldChar w:fldCharType="begin"/>
            </w:r>
            <w:r w:rsidR="00CC43AA">
              <w:rPr>
                <w:noProof/>
                <w:webHidden/>
              </w:rPr>
              <w:instrText xml:space="preserve"> PAGEREF _Toc512502989 \h </w:instrText>
            </w:r>
            <w:r w:rsidR="00CC43AA">
              <w:rPr>
                <w:noProof/>
                <w:webHidden/>
              </w:rPr>
            </w:r>
            <w:r w:rsidR="00CC43AA">
              <w:rPr>
                <w:noProof/>
                <w:webHidden/>
              </w:rPr>
              <w:fldChar w:fldCharType="separate"/>
            </w:r>
            <w:r w:rsidR="00CC43AA">
              <w:rPr>
                <w:noProof/>
                <w:webHidden/>
              </w:rPr>
              <w:t>9</w:t>
            </w:r>
            <w:r w:rsidR="00CC43AA">
              <w:rPr>
                <w:noProof/>
                <w:webHidden/>
              </w:rPr>
              <w:fldChar w:fldCharType="end"/>
            </w:r>
          </w:hyperlink>
        </w:p>
        <w:p w14:paraId="2FBB46BC" w14:textId="04D1A931" w:rsidR="00DB2220" w:rsidRDefault="00DB2220">
          <w:r>
            <w:rPr>
              <w:b/>
              <w:bCs/>
            </w:rPr>
            <w:fldChar w:fldCharType="end"/>
          </w:r>
        </w:p>
      </w:sdtContent>
    </w:sdt>
    <w:p w14:paraId="2FBB46BD" w14:textId="77777777" w:rsidR="00DB2220" w:rsidRDefault="00DB2220">
      <w:pPr>
        <w:rPr>
          <w:b/>
          <w:sz w:val="22"/>
          <w:szCs w:val="22"/>
          <w:lang w:val="en-GB"/>
        </w:rPr>
      </w:pPr>
      <w:r w:rsidRPr="726F2CCD">
        <w:rPr>
          <w:b/>
          <w:sz w:val="22"/>
          <w:szCs w:val="22"/>
          <w:lang w:val="en-GB"/>
        </w:rPr>
        <w:br w:type="page"/>
      </w:r>
    </w:p>
    <w:p w14:paraId="2FBB46BE" w14:textId="70CD7669" w:rsidR="00DB2220" w:rsidRPr="00C907F8" w:rsidRDefault="00DB2220" w:rsidP="00C907F8">
      <w:pPr>
        <w:pStyle w:val="Kop1"/>
        <w:rPr>
          <w:lang w:val="en-GB"/>
        </w:rPr>
      </w:pPr>
      <w:bookmarkStart w:id="4" w:name="_Toc512498344"/>
      <w:bookmarkStart w:id="5" w:name="_Toc512498740"/>
      <w:bookmarkStart w:id="6" w:name="_Toc512499450"/>
      <w:bookmarkStart w:id="7" w:name="_Toc512502975"/>
      <w:r w:rsidRPr="726F2CCD">
        <w:rPr>
          <w:lang w:val="en-GB"/>
        </w:rPr>
        <w:lastRenderedPageBreak/>
        <w:t>1 S</w:t>
      </w:r>
      <w:r w:rsidR="00134208" w:rsidRPr="726F2CCD">
        <w:rPr>
          <w:lang w:val="en-GB"/>
        </w:rPr>
        <w:t>ummary</w:t>
      </w:r>
      <w:bookmarkEnd w:id="4"/>
      <w:bookmarkEnd w:id="5"/>
      <w:bookmarkEnd w:id="6"/>
      <w:bookmarkEnd w:id="7"/>
    </w:p>
    <w:p w14:paraId="2FBB46BF" w14:textId="77777777" w:rsidR="00DB2220" w:rsidRPr="00DB2220" w:rsidRDefault="00DB2220" w:rsidP="00DB2220">
      <w:pPr>
        <w:rPr>
          <w:color w:val="000000" w:themeColor="text1"/>
          <w:lang w:val="en-GB"/>
        </w:rPr>
      </w:pPr>
    </w:p>
    <w:p w14:paraId="2FBB46C0" w14:textId="7D2BE04F" w:rsidR="00DB2220" w:rsidRPr="00DB2220" w:rsidRDefault="00DB2220" w:rsidP="00F53DA9">
      <w:pPr>
        <w:pStyle w:val="Kop2"/>
        <w:numPr>
          <w:ilvl w:val="1"/>
          <w:numId w:val="2"/>
        </w:numPr>
        <w:rPr>
          <w:color w:val="000000" w:themeColor="text1"/>
          <w:sz w:val="22"/>
          <w:szCs w:val="22"/>
        </w:rPr>
      </w:pPr>
      <w:bookmarkStart w:id="8" w:name="__RefHeading__393_1396799281"/>
      <w:bookmarkStart w:id="9" w:name="_Toc312869847"/>
      <w:bookmarkStart w:id="10" w:name="_Toc512498345"/>
      <w:bookmarkStart w:id="11" w:name="_Toc512498741"/>
      <w:bookmarkStart w:id="12" w:name="_Toc512499451"/>
      <w:bookmarkStart w:id="13" w:name="_Toc512502976"/>
      <w:bookmarkEnd w:id="8"/>
      <w:bookmarkEnd w:id="9"/>
      <w:r w:rsidRPr="726F2CCD">
        <w:rPr>
          <w:color w:val="000000" w:themeColor="text1"/>
          <w:lang w:val="en-GB"/>
        </w:rPr>
        <w:t xml:space="preserve">1.1 </w:t>
      </w:r>
      <w:r w:rsidR="00F53DA9" w:rsidRPr="726F2CCD">
        <w:rPr>
          <w:color w:val="000000" w:themeColor="text1"/>
          <w:lang w:val="en-GB"/>
        </w:rPr>
        <w:t>Summary</w:t>
      </w:r>
      <w:r w:rsidRPr="726F2CCD">
        <w:rPr>
          <w:color w:val="000000" w:themeColor="text1"/>
          <w:lang w:val="en-GB"/>
        </w:rPr>
        <w:t xml:space="preserve"> </w:t>
      </w:r>
      <w:r w:rsidR="00F53DA9" w:rsidRPr="726F2CCD">
        <w:rPr>
          <w:color w:val="000000" w:themeColor="text1"/>
          <w:lang w:val="en-GB"/>
        </w:rPr>
        <w:t>for the Customer</w:t>
      </w:r>
      <w:bookmarkEnd w:id="10"/>
      <w:bookmarkEnd w:id="11"/>
      <w:bookmarkEnd w:id="12"/>
      <w:bookmarkEnd w:id="13"/>
    </w:p>
    <w:p w14:paraId="5D82501A" w14:textId="39235FBF" w:rsidR="5F138769" w:rsidRPr="00452993" w:rsidRDefault="5F138769" w:rsidP="5F138769">
      <w:pPr>
        <w:rPr>
          <w:color w:val="000000" w:themeColor="text1"/>
          <w:sz w:val="22"/>
          <w:szCs w:val="22"/>
        </w:rPr>
      </w:pPr>
      <w:r w:rsidRPr="726F2CCD">
        <w:rPr>
          <w:color w:val="000000" w:themeColor="text1"/>
          <w:sz w:val="22"/>
          <w:szCs w:val="22"/>
          <w:lang w:val="en-GB"/>
        </w:rPr>
        <w:t xml:space="preserve">This document includes all reports </w:t>
      </w:r>
      <w:r w:rsidR="1A1EEAB6" w:rsidRPr="726F2CCD">
        <w:rPr>
          <w:color w:val="000000" w:themeColor="text1"/>
          <w:sz w:val="22"/>
          <w:szCs w:val="22"/>
          <w:lang w:val="en-GB"/>
        </w:rPr>
        <w:t xml:space="preserve">about the </w:t>
      </w:r>
      <w:r w:rsidR="37135FB2" w:rsidRPr="726F2CCD">
        <w:rPr>
          <w:color w:val="000000" w:themeColor="text1"/>
          <w:sz w:val="22"/>
          <w:szCs w:val="22"/>
          <w:lang w:val="en-GB"/>
        </w:rPr>
        <w:t xml:space="preserve">phases of the </w:t>
      </w:r>
      <w:r w:rsidR="726F2CCD" w:rsidRPr="726F2CCD">
        <w:rPr>
          <w:color w:val="000000" w:themeColor="text1"/>
          <w:sz w:val="22"/>
          <w:szCs w:val="22"/>
          <w:lang w:val="en-GB"/>
        </w:rPr>
        <w:t>information needs</w:t>
      </w:r>
      <w:r w:rsidR="37135FB2" w:rsidRPr="726F2CCD">
        <w:rPr>
          <w:color w:val="000000" w:themeColor="text1"/>
          <w:sz w:val="22"/>
          <w:szCs w:val="22"/>
          <w:lang w:val="en-GB"/>
        </w:rPr>
        <w:t xml:space="preserve"> of project Hotel </w:t>
      </w:r>
      <w:r w:rsidR="544C65FB" w:rsidRPr="544C65FB">
        <w:rPr>
          <w:color w:val="000000" w:themeColor="text1"/>
          <w:sz w:val="22"/>
          <w:szCs w:val="22"/>
          <w:lang w:val="en-GB"/>
        </w:rPr>
        <w:t>California.</w:t>
      </w:r>
      <w:r w:rsidR="37135FB2" w:rsidRPr="726F2CCD">
        <w:rPr>
          <w:color w:val="000000" w:themeColor="text1"/>
          <w:sz w:val="22"/>
          <w:szCs w:val="22"/>
          <w:lang w:val="en-GB"/>
        </w:rPr>
        <w:t xml:space="preserve"> </w:t>
      </w:r>
      <w:proofErr w:type="spellStart"/>
      <w:r w:rsidR="37135FB2" w:rsidRPr="00452993">
        <w:rPr>
          <w:color w:val="000000" w:themeColor="text1"/>
          <w:sz w:val="22"/>
          <w:szCs w:val="22"/>
        </w:rPr>
        <w:t>All</w:t>
      </w:r>
      <w:proofErr w:type="spellEnd"/>
      <w:r w:rsidR="37135FB2" w:rsidRPr="00452993">
        <w:rPr>
          <w:color w:val="000000" w:themeColor="text1"/>
          <w:sz w:val="22"/>
          <w:szCs w:val="22"/>
        </w:rPr>
        <w:t xml:space="preserve"> </w:t>
      </w:r>
      <w:proofErr w:type="spellStart"/>
      <w:r w:rsidR="37135FB2" w:rsidRPr="00452993">
        <w:rPr>
          <w:color w:val="000000" w:themeColor="text1"/>
          <w:sz w:val="22"/>
          <w:szCs w:val="22"/>
        </w:rPr>
        <w:t>main</w:t>
      </w:r>
      <w:proofErr w:type="spellEnd"/>
      <w:r w:rsidR="37135FB2" w:rsidRPr="00452993">
        <w:rPr>
          <w:color w:val="000000" w:themeColor="text1"/>
          <w:sz w:val="22"/>
          <w:szCs w:val="22"/>
        </w:rPr>
        <w:t xml:space="preserve"> </w:t>
      </w:r>
      <w:proofErr w:type="spellStart"/>
      <w:r w:rsidR="31A0DFF6" w:rsidRPr="00452993">
        <w:rPr>
          <w:color w:val="000000" w:themeColor="text1"/>
          <w:sz w:val="22"/>
          <w:szCs w:val="22"/>
        </w:rPr>
        <w:t>components</w:t>
      </w:r>
      <w:proofErr w:type="spellEnd"/>
      <w:r w:rsidR="002835C7" w:rsidRPr="00452993">
        <w:rPr>
          <w:color w:val="000000" w:themeColor="text1"/>
          <w:sz w:val="22"/>
          <w:szCs w:val="22"/>
        </w:rPr>
        <w:t xml:space="preserve">, </w:t>
      </w:r>
      <w:proofErr w:type="spellStart"/>
      <w:r w:rsidR="002835C7" w:rsidRPr="00452993">
        <w:rPr>
          <w:color w:val="000000" w:themeColor="text1"/>
          <w:sz w:val="22"/>
          <w:szCs w:val="22"/>
        </w:rPr>
        <w:t>conclusions</w:t>
      </w:r>
      <w:proofErr w:type="spellEnd"/>
      <w:r w:rsidR="002835C7" w:rsidRPr="00452993">
        <w:rPr>
          <w:color w:val="000000" w:themeColor="text1"/>
          <w:sz w:val="22"/>
          <w:szCs w:val="22"/>
        </w:rPr>
        <w:t xml:space="preserve"> </w:t>
      </w:r>
      <w:proofErr w:type="spellStart"/>
      <w:r w:rsidR="002835C7" w:rsidRPr="00452993">
        <w:rPr>
          <w:color w:val="000000" w:themeColor="text1"/>
          <w:sz w:val="22"/>
          <w:szCs w:val="22"/>
        </w:rPr>
        <w:t>and</w:t>
      </w:r>
      <w:proofErr w:type="spellEnd"/>
      <w:r w:rsidR="002835C7" w:rsidRPr="00452993">
        <w:rPr>
          <w:color w:val="000000" w:themeColor="text1"/>
          <w:sz w:val="22"/>
          <w:szCs w:val="22"/>
        </w:rPr>
        <w:t xml:space="preserve"> </w:t>
      </w:r>
      <w:proofErr w:type="spellStart"/>
      <w:r w:rsidR="00C705D8" w:rsidRPr="00452993">
        <w:rPr>
          <w:color w:val="000000" w:themeColor="text1"/>
          <w:sz w:val="22"/>
          <w:szCs w:val="22"/>
        </w:rPr>
        <w:t>recommendations</w:t>
      </w:r>
      <w:proofErr w:type="spellEnd"/>
      <w:r w:rsidR="00C705D8" w:rsidRPr="00452993">
        <w:rPr>
          <w:color w:val="000000" w:themeColor="text1"/>
          <w:sz w:val="22"/>
          <w:szCs w:val="22"/>
        </w:rPr>
        <w:t xml:space="preserve"> </w:t>
      </w:r>
      <w:r w:rsidR="77157418" w:rsidRPr="00452993">
        <w:rPr>
          <w:color w:val="000000" w:themeColor="text1"/>
          <w:sz w:val="22"/>
          <w:szCs w:val="22"/>
        </w:rPr>
        <w:t>11</w:t>
      </w:r>
    </w:p>
    <w:p w14:paraId="2FBB46C1" w14:textId="2BDB40B3" w:rsidR="00DB2220" w:rsidRPr="00452993" w:rsidRDefault="00DB2220" w:rsidP="00DB2220">
      <w:pPr>
        <w:rPr>
          <w:color w:val="000000" w:themeColor="text1"/>
        </w:rPr>
      </w:pPr>
      <w:r w:rsidRPr="00452993">
        <w:rPr>
          <w:color w:val="000000" w:themeColor="text1"/>
          <w:sz w:val="22"/>
          <w:szCs w:val="22"/>
        </w:rPr>
        <w:t>Dit document omvat de rapportage over de fase informatiebehoef</w:t>
      </w:r>
      <w:r w:rsidR="00BD2D32" w:rsidRPr="00452993">
        <w:rPr>
          <w:color w:val="000000" w:themeColor="text1"/>
          <w:sz w:val="22"/>
          <w:szCs w:val="22"/>
        </w:rPr>
        <w:t xml:space="preserve">te vaststellen van Hotel </w:t>
      </w:r>
      <w:proofErr w:type="spellStart"/>
      <w:r w:rsidR="00BD2D32" w:rsidRPr="00452993">
        <w:rPr>
          <w:color w:val="000000" w:themeColor="text1"/>
          <w:sz w:val="22"/>
          <w:szCs w:val="22"/>
        </w:rPr>
        <w:t>Calefornia</w:t>
      </w:r>
      <w:proofErr w:type="spellEnd"/>
      <w:r w:rsidRPr="00452993">
        <w:rPr>
          <w:color w:val="000000" w:themeColor="text1"/>
          <w:sz w:val="22"/>
          <w:szCs w:val="22"/>
        </w:rPr>
        <w:t>. Alle hoofdonderdelen evenals conclusies en aanbevelingen zijn verwerkt in dit totaaloverzicht, met eventuele verwijzingen naar separate uitgebreide documenten, die gedurende deze fase zijn opgesteld.</w:t>
      </w:r>
    </w:p>
    <w:p w14:paraId="2FBB46C2" w14:textId="77777777" w:rsidR="00DB2220" w:rsidRPr="00452993" w:rsidRDefault="00DB2220" w:rsidP="00DB2220">
      <w:pPr>
        <w:rPr>
          <w:color w:val="000000" w:themeColor="text1"/>
        </w:rPr>
      </w:pPr>
    </w:p>
    <w:p w14:paraId="2FBB46C3" w14:textId="35301286" w:rsidR="00DB2220" w:rsidRPr="00DB2220" w:rsidRDefault="00DB2220" w:rsidP="00DB2220">
      <w:pPr>
        <w:pStyle w:val="Kop2"/>
        <w:numPr>
          <w:ilvl w:val="1"/>
          <w:numId w:val="2"/>
        </w:numPr>
        <w:rPr>
          <w:color w:val="000000" w:themeColor="text1"/>
          <w:sz w:val="16"/>
          <w:szCs w:val="16"/>
        </w:rPr>
      </w:pPr>
      <w:bookmarkStart w:id="14" w:name="__RefHeading__395_1396799281"/>
      <w:bookmarkStart w:id="15" w:name="_Toc312869848"/>
      <w:bookmarkStart w:id="16" w:name="_Toc512498346"/>
      <w:bookmarkStart w:id="17" w:name="_Toc512498742"/>
      <w:bookmarkStart w:id="18" w:name="_Toc512499452"/>
      <w:bookmarkStart w:id="19" w:name="_Toc512502977"/>
      <w:bookmarkEnd w:id="14"/>
      <w:bookmarkEnd w:id="15"/>
      <w:r w:rsidRPr="726F2CCD">
        <w:rPr>
          <w:color w:val="000000" w:themeColor="text1"/>
          <w:lang w:val="en-GB"/>
        </w:rPr>
        <w:t xml:space="preserve">1.2 </w:t>
      </w:r>
      <w:r w:rsidR="00134208" w:rsidRPr="726F2CCD">
        <w:rPr>
          <w:color w:val="000000" w:themeColor="text1"/>
          <w:lang w:val="en-GB"/>
        </w:rPr>
        <w:t>Version Management</w:t>
      </w:r>
      <w:bookmarkEnd w:id="16"/>
      <w:bookmarkEnd w:id="17"/>
      <w:bookmarkEnd w:id="18"/>
      <w:bookmarkEnd w:id="19"/>
    </w:p>
    <w:tbl>
      <w:tblPr>
        <w:tblW w:w="5000" w:type="pct"/>
        <w:tblLook w:val="0000" w:firstRow="0" w:lastRow="0" w:firstColumn="0" w:lastColumn="0" w:noHBand="0" w:noVBand="0"/>
      </w:tblPr>
      <w:tblGrid>
        <w:gridCol w:w="914"/>
        <w:gridCol w:w="787"/>
        <w:gridCol w:w="1278"/>
        <w:gridCol w:w="1279"/>
        <w:gridCol w:w="5030"/>
      </w:tblGrid>
      <w:tr w:rsidR="00DB2220" w:rsidRPr="00DB2220" w14:paraId="2FBB46C9" w14:textId="77777777" w:rsidTr="787BB85C">
        <w:tc>
          <w:tcPr>
            <w:tcW w:w="2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4" w14:textId="3F077E12" w:rsidR="00DB2220" w:rsidRPr="00DB2220" w:rsidRDefault="00F53DA9" w:rsidP="004E64C0">
            <w:pPr>
              <w:rPr>
                <w:b/>
                <w:color w:val="000000" w:themeColor="text1"/>
                <w:sz w:val="22"/>
                <w:szCs w:val="22"/>
                <w:lang w:val="en-GB"/>
              </w:rPr>
            </w:pPr>
            <w:r w:rsidRPr="726F2CCD">
              <w:rPr>
                <w:b/>
                <w:color w:val="000000" w:themeColor="text1"/>
                <w:sz w:val="22"/>
                <w:szCs w:val="22"/>
                <w:lang w:val="en-GB"/>
              </w:rPr>
              <w:t>Version</w:t>
            </w:r>
            <w:r w:rsidR="00DB2220" w:rsidRPr="726F2CCD">
              <w:rPr>
                <w:b/>
                <w:color w:val="000000" w:themeColor="text1"/>
                <w:sz w:val="22"/>
                <w:szCs w:val="22"/>
                <w:lang w:val="en-GB"/>
              </w:rPr>
              <w:t xml:space="preserve"> </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5" w14:textId="77777777" w:rsidR="00DB2220" w:rsidRPr="00DB2220" w:rsidRDefault="00DB2220" w:rsidP="004E64C0">
            <w:pPr>
              <w:rPr>
                <w:b/>
                <w:color w:val="000000" w:themeColor="text1"/>
                <w:sz w:val="22"/>
                <w:szCs w:val="22"/>
                <w:lang w:val="en-GB"/>
              </w:rPr>
            </w:pPr>
            <w:r w:rsidRPr="726F2CCD">
              <w:rPr>
                <w:b/>
                <w:color w:val="000000" w:themeColor="text1"/>
                <w:sz w:val="22"/>
                <w:szCs w:val="22"/>
                <w:lang w:val="en-GB"/>
              </w:rPr>
              <w:t xml:space="preserve">Status </w:t>
            </w:r>
          </w:p>
        </w:tc>
        <w:tc>
          <w:tcPr>
            <w:tcW w:w="6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6" w14:textId="0AC6D4ED" w:rsidR="00DB2220" w:rsidRPr="00DB2220" w:rsidRDefault="00F53DA9" w:rsidP="004E64C0">
            <w:pPr>
              <w:rPr>
                <w:b/>
                <w:color w:val="000000" w:themeColor="text1"/>
                <w:sz w:val="22"/>
                <w:szCs w:val="22"/>
                <w:lang w:val="en-GB"/>
              </w:rPr>
            </w:pPr>
            <w:r w:rsidRPr="726F2CCD">
              <w:rPr>
                <w:b/>
                <w:color w:val="000000" w:themeColor="text1"/>
                <w:sz w:val="22"/>
                <w:szCs w:val="22"/>
                <w:lang w:val="en-GB"/>
              </w:rPr>
              <w:t>Date</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7" w14:textId="46896CA9" w:rsidR="00DB2220" w:rsidRPr="00DB2220" w:rsidRDefault="007F5458" w:rsidP="004E64C0">
            <w:pPr>
              <w:rPr>
                <w:b/>
                <w:color w:val="000000" w:themeColor="text1"/>
                <w:sz w:val="22"/>
                <w:szCs w:val="22"/>
                <w:lang w:val="en-GB"/>
              </w:rPr>
            </w:pPr>
            <w:r w:rsidRPr="726F2CCD">
              <w:rPr>
                <w:b/>
                <w:color w:val="000000" w:themeColor="text1"/>
                <w:sz w:val="22"/>
                <w:szCs w:val="22"/>
                <w:lang w:val="en-GB"/>
              </w:rPr>
              <w:t>Author</w:t>
            </w:r>
          </w:p>
        </w:tc>
        <w:tc>
          <w:tcPr>
            <w:tcW w:w="28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8" w14:textId="41B11CA1" w:rsidR="00DB2220" w:rsidRPr="00DB2220" w:rsidRDefault="00F53DA9" w:rsidP="004E64C0">
            <w:pPr>
              <w:rPr>
                <w:color w:val="000000" w:themeColor="text1"/>
                <w:sz w:val="22"/>
                <w:szCs w:val="22"/>
                <w:lang w:val="en-GB"/>
              </w:rPr>
            </w:pPr>
            <w:r w:rsidRPr="726F2CCD">
              <w:rPr>
                <w:b/>
                <w:color w:val="000000" w:themeColor="text1"/>
                <w:sz w:val="22"/>
                <w:szCs w:val="22"/>
                <w:lang w:val="en-GB"/>
              </w:rPr>
              <w:t>Changes</w:t>
            </w:r>
          </w:p>
        </w:tc>
      </w:tr>
      <w:tr w:rsidR="00DB2220" w:rsidRPr="00DB2220" w14:paraId="2FBB46CF" w14:textId="77777777" w:rsidTr="787BB85C">
        <w:tc>
          <w:tcPr>
            <w:tcW w:w="2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A" w14:textId="16421BB3" w:rsidR="00DB2220" w:rsidRPr="00DB2220" w:rsidRDefault="00E019D3" w:rsidP="004E64C0">
            <w:pPr>
              <w:rPr>
                <w:b/>
                <w:color w:val="000000" w:themeColor="text1"/>
                <w:sz w:val="22"/>
                <w:szCs w:val="22"/>
                <w:lang w:val="en-GB"/>
              </w:rPr>
            </w:pPr>
            <w:r w:rsidRPr="726F2CCD">
              <w:rPr>
                <w:b/>
                <w:color w:val="000000" w:themeColor="text1"/>
                <w:sz w:val="22"/>
                <w:szCs w:val="22"/>
                <w:lang w:val="en-GB"/>
              </w:rPr>
              <w:t>0.1</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B" w14:textId="0912D67D" w:rsidR="00DB2220" w:rsidRPr="00DB2220" w:rsidRDefault="00E019D3" w:rsidP="00E019D3">
            <w:pPr>
              <w:jc w:val="center"/>
              <w:rPr>
                <w:color w:val="000000" w:themeColor="text1"/>
                <w:sz w:val="22"/>
                <w:szCs w:val="22"/>
                <w:lang w:val="en-GB"/>
              </w:rPr>
            </w:pPr>
            <w:r w:rsidRPr="726F2CCD">
              <w:rPr>
                <w:color w:val="000000" w:themeColor="text1"/>
                <w:sz w:val="22"/>
                <w:szCs w:val="22"/>
                <w:lang w:val="en-GB"/>
              </w:rPr>
              <w:t>X</w:t>
            </w:r>
          </w:p>
        </w:tc>
        <w:tc>
          <w:tcPr>
            <w:tcW w:w="6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C" w14:textId="65E0AF89" w:rsidR="00DB2220" w:rsidRPr="00DB2220" w:rsidRDefault="00E019D3" w:rsidP="004E64C0">
            <w:pPr>
              <w:rPr>
                <w:color w:val="000000" w:themeColor="text1"/>
                <w:sz w:val="22"/>
                <w:szCs w:val="22"/>
                <w:lang w:val="en-GB"/>
              </w:rPr>
            </w:pPr>
            <w:r w:rsidRPr="726F2CCD">
              <w:rPr>
                <w:color w:val="000000" w:themeColor="text1"/>
                <w:sz w:val="22"/>
                <w:szCs w:val="22"/>
                <w:lang w:val="en-GB"/>
              </w:rPr>
              <w:t>24/04/2018</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D" w14:textId="03A6D151" w:rsidR="00DB2220" w:rsidRPr="00DB2220" w:rsidRDefault="00E019D3" w:rsidP="004E64C0">
            <w:pPr>
              <w:rPr>
                <w:color w:val="000000" w:themeColor="text1"/>
                <w:sz w:val="22"/>
                <w:szCs w:val="22"/>
                <w:lang w:val="en-GB"/>
              </w:rPr>
            </w:pPr>
            <w:r w:rsidRPr="726F2CCD">
              <w:rPr>
                <w:color w:val="000000" w:themeColor="text1"/>
                <w:sz w:val="22"/>
                <w:szCs w:val="22"/>
                <w:lang w:val="en-GB"/>
              </w:rPr>
              <w:t>Miguel</w:t>
            </w:r>
          </w:p>
        </w:tc>
        <w:tc>
          <w:tcPr>
            <w:tcW w:w="28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CE" w14:textId="58EAC03F" w:rsidR="00DB2220" w:rsidRPr="00742E4F" w:rsidRDefault="726F2CCD" w:rsidP="004E64C0">
            <w:pPr>
              <w:rPr>
                <w:color w:val="000000" w:themeColor="text1"/>
                <w:sz w:val="22"/>
                <w:szCs w:val="22"/>
                <w:lang w:val="en-GB"/>
              </w:rPr>
            </w:pPr>
            <w:r w:rsidRPr="726F2CCD">
              <w:rPr>
                <w:color w:val="000000" w:themeColor="text1"/>
                <w:sz w:val="22"/>
                <w:szCs w:val="22"/>
                <w:lang w:val="en-GB"/>
              </w:rPr>
              <w:t>Start Information needs</w:t>
            </w:r>
          </w:p>
        </w:tc>
      </w:tr>
      <w:tr w:rsidR="00DB2220" w:rsidRPr="00452993" w14:paraId="2FBB46D5" w14:textId="77777777" w:rsidTr="787BB85C">
        <w:tc>
          <w:tcPr>
            <w:tcW w:w="2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0" w14:textId="03384C6F" w:rsidR="00DB2220" w:rsidRPr="00C554F6" w:rsidRDefault="009E3452" w:rsidP="004E64C0">
            <w:pPr>
              <w:rPr>
                <w:color w:val="000000" w:themeColor="text1"/>
                <w:sz w:val="22"/>
                <w:szCs w:val="22"/>
                <w:lang w:val="en-GB"/>
              </w:rPr>
            </w:pPr>
            <w:r w:rsidRPr="726F2CCD">
              <w:rPr>
                <w:color w:val="000000" w:themeColor="text1"/>
                <w:sz w:val="22"/>
                <w:szCs w:val="22"/>
                <w:lang w:val="en-GB"/>
              </w:rPr>
              <w:t>0.1.1</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1" w14:textId="49C0E3E1" w:rsidR="00DB2220" w:rsidRPr="00DB2220" w:rsidRDefault="00742E4F" w:rsidP="00742E4F">
            <w:pPr>
              <w:jc w:val="center"/>
              <w:rPr>
                <w:color w:val="000000" w:themeColor="text1"/>
                <w:sz w:val="22"/>
                <w:szCs w:val="22"/>
                <w:lang w:val="en-GB"/>
              </w:rPr>
            </w:pPr>
            <w:r w:rsidRPr="726F2CCD">
              <w:rPr>
                <w:color w:val="000000" w:themeColor="text1"/>
                <w:sz w:val="22"/>
                <w:szCs w:val="22"/>
                <w:lang w:val="en-GB"/>
              </w:rPr>
              <w:t>x</w:t>
            </w:r>
          </w:p>
        </w:tc>
        <w:tc>
          <w:tcPr>
            <w:tcW w:w="6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2" w14:textId="3A9ECB56" w:rsidR="00DB2220" w:rsidRPr="00DB2220" w:rsidRDefault="00742E4F" w:rsidP="004E64C0">
            <w:pPr>
              <w:rPr>
                <w:color w:val="000000" w:themeColor="text1"/>
                <w:sz w:val="22"/>
                <w:szCs w:val="22"/>
                <w:lang w:val="en-GB"/>
              </w:rPr>
            </w:pPr>
            <w:r w:rsidRPr="726F2CCD">
              <w:rPr>
                <w:color w:val="000000" w:themeColor="text1"/>
                <w:sz w:val="22"/>
                <w:szCs w:val="22"/>
                <w:lang w:val="en-GB"/>
              </w:rPr>
              <w:t>24/04/2018</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3" w14:textId="47AD2E9D" w:rsidR="00DB2220" w:rsidRPr="00DB2220" w:rsidRDefault="00742E4F" w:rsidP="004E64C0">
            <w:pPr>
              <w:rPr>
                <w:color w:val="000000" w:themeColor="text1"/>
                <w:sz w:val="22"/>
                <w:szCs w:val="22"/>
                <w:lang w:val="en-GB"/>
              </w:rPr>
            </w:pPr>
            <w:r w:rsidRPr="726F2CCD">
              <w:rPr>
                <w:color w:val="000000" w:themeColor="text1"/>
                <w:sz w:val="22"/>
                <w:szCs w:val="22"/>
                <w:lang w:val="en-GB"/>
              </w:rPr>
              <w:t xml:space="preserve">Miguel &amp; </w:t>
            </w:r>
            <w:r w:rsidR="00AF68C3" w:rsidRPr="726F2CCD">
              <w:rPr>
                <w:color w:val="000000" w:themeColor="text1"/>
                <w:sz w:val="22"/>
                <w:szCs w:val="22"/>
                <w:lang w:val="en-GB"/>
              </w:rPr>
              <w:t>Nou</w:t>
            </w:r>
            <w:r w:rsidRPr="726F2CCD">
              <w:rPr>
                <w:color w:val="000000" w:themeColor="text1"/>
                <w:sz w:val="22"/>
                <w:szCs w:val="22"/>
                <w:lang w:val="en-GB"/>
              </w:rPr>
              <w:t>ra</w:t>
            </w:r>
          </w:p>
        </w:tc>
        <w:tc>
          <w:tcPr>
            <w:tcW w:w="28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CB9256" w14:textId="427324CB" w:rsidR="00DB2220" w:rsidRPr="00DB2220" w:rsidRDefault="069020B2" w:rsidP="069020B2">
            <w:pPr>
              <w:rPr>
                <w:color w:val="000000" w:themeColor="text1"/>
                <w:sz w:val="22"/>
                <w:szCs w:val="22"/>
                <w:lang w:val="en-GB"/>
              </w:rPr>
            </w:pPr>
            <w:r w:rsidRPr="726F2CCD">
              <w:rPr>
                <w:color w:val="000000" w:themeColor="text1"/>
                <w:sz w:val="22"/>
                <w:szCs w:val="22"/>
                <w:lang w:val="en-GB"/>
              </w:rPr>
              <w:t>Translate document from Dutch to English</w:t>
            </w:r>
          </w:p>
          <w:p w14:paraId="2FBB46D4" w14:textId="68D9605B" w:rsidR="00DB2220" w:rsidRPr="00DB2220" w:rsidRDefault="4CC9C38D" w:rsidP="004E64C0">
            <w:pPr>
              <w:rPr>
                <w:color w:val="000000" w:themeColor="text1"/>
                <w:sz w:val="22"/>
                <w:szCs w:val="22"/>
                <w:lang w:val="en-GB"/>
              </w:rPr>
            </w:pPr>
            <w:r w:rsidRPr="726F2CCD">
              <w:rPr>
                <w:color w:val="000000" w:themeColor="text1"/>
                <w:sz w:val="22"/>
                <w:szCs w:val="22"/>
                <w:lang w:val="en-GB"/>
              </w:rPr>
              <w:t xml:space="preserve">Added </w:t>
            </w:r>
            <w:r w:rsidR="726F2CCD" w:rsidRPr="726F2CCD">
              <w:rPr>
                <w:color w:val="000000" w:themeColor="text1"/>
                <w:sz w:val="22"/>
                <w:szCs w:val="22"/>
                <w:lang w:val="en-GB"/>
              </w:rPr>
              <w:t>text</w:t>
            </w:r>
            <w:r w:rsidRPr="726F2CCD">
              <w:rPr>
                <w:color w:val="000000" w:themeColor="text1"/>
                <w:sz w:val="22"/>
                <w:szCs w:val="22"/>
                <w:lang w:val="en-GB"/>
              </w:rPr>
              <w:t xml:space="preserve"> and some minor changes  </w:t>
            </w:r>
          </w:p>
        </w:tc>
      </w:tr>
      <w:tr w:rsidR="00DB2220" w:rsidRPr="00DB2220" w14:paraId="2FBB46DB" w14:textId="77777777" w:rsidTr="787BB85C">
        <w:tc>
          <w:tcPr>
            <w:tcW w:w="2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6" w14:textId="2BD04429" w:rsidR="00DB2220" w:rsidRPr="00DB2220" w:rsidRDefault="787BB85C" w:rsidP="004E64C0">
            <w:pPr>
              <w:rPr>
                <w:b/>
                <w:color w:val="000000" w:themeColor="text1"/>
                <w:sz w:val="22"/>
                <w:szCs w:val="22"/>
                <w:lang w:val="en-GB"/>
              </w:rPr>
            </w:pPr>
            <w:r w:rsidRPr="726F2CCD">
              <w:rPr>
                <w:b/>
                <w:color w:val="000000" w:themeColor="text1"/>
                <w:sz w:val="22"/>
                <w:szCs w:val="22"/>
                <w:lang w:val="en-GB"/>
              </w:rPr>
              <w:t>0.2</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7" w14:textId="0490EF09" w:rsidR="00DB2220" w:rsidRPr="00DB2220" w:rsidRDefault="787BB85C" w:rsidP="56E647D7">
            <w:pPr>
              <w:jc w:val="center"/>
              <w:rPr>
                <w:color w:val="000000" w:themeColor="text1"/>
                <w:sz w:val="22"/>
                <w:szCs w:val="22"/>
                <w:lang w:val="en-GB"/>
              </w:rPr>
            </w:pPr>
            <w:r w:rsidRPr="726F2CCD">
              <w:rPr>
                <w:color w:val="000000" w:themeColor="text1"/>
                <w:sz w:val="22"/>
                <w:szCs w:val="22"/>
                <w:lang w:val="en-GB"/>
              </w:rPr>
              <w:t>X</w:t>
            </w:r>
          </w:p>
        </w:tc>
        <w:tc>
          <w:tcPr>
            <w:tcW w:w="6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8" w14:textId="58844664" w:rsidR="00DB2220" w:rsidRPr="00DB2220" w:rsidRDefault="56E647D7" w:rsidP="004E64C0">
            <w:pPr>
              <w:rPr>
                <w:color w:val="000000" w:themeColor="text1"/>
                <w:sz w:val="22"/>
                <w:szCs w:val="22"/>
                <w:lang w:val="en-GB"/>
              </w:rPr>
            </w:pPr>
            <w:r w:rsidRPr="726F2CCD">
              <w:rPr>
                <w:color w:val="000000" w:themeColor="text1"/>
                <w:sz w:val="22"/>
                <w:szCs w:val="22"/>
                <w:lang w:val="en-GB"/>
              </w:rPr>
              <w:t>26/05/2018</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9" w14:textId="313C86AF" w:rsidR="00DB2220" w:rsidRPr="00DB2220" w:rsidRDefault="56E647D7" w:rsidP="004E64C0">
            <w:pPr>
              <w:rPr>
                <w:color w:val="000000" w:themeColor="text1"/>
                <w:sz w:val="22"/>
                <w:szCs w:val="22"/>
                <w:lang w:val="en-GB"/>
              </w:rPr>
            </w:pPr>
            <w:r w:rsidRPr="726F2CCD">
              <w:rPr>
                <w:color w:val="000000" w:themeColor="text1"/>
                <w:sz w:val="22"/>
                <w:szCs w:val="22"/>
                <w:lang w:val="en-GB"/>
              </w:rPr>
              <w:t>Noura &amp; Miguel</w:t>
            </w:r>
          </w:p>
        </w:tc>
        <w:tc>
          <w:tcPr>
            <w:tcW w:w="28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A" w14:textId="3871B339" w:rsidR="00DB2220" w:rsidRPr="00DB2220" w:rsidRDefault="686BFF94" w:rsidP="004E64C0">
            <w:pPr>
              <w:rPr>
                <w:color w:val="000000" w:themeColor="text1"/>
                <w:sz w:val="22"/>
                <w:szCs w:val="22"/>
                <w:lang w:val="en-GB"/>
              </w:rPr>
            </w:pPr>
            <w:r w:rsidRPr="726F2CCD">
              <w:rPr>
                <w:color w:val="000000" w:themeColor="text1"/>
                <w:sz w:val="22"/>
                <w:szCs w:val="22"/>
                <w:lang w:val="en-GB"/>
              </w:rPr>
              <w:t>Finished the document.</w:t>
            </w:r>
          </w:p>
        </w:tc>
      </w:tr>
      <w:tr w:rsidR="00DB2220" w:rsidRPr="00DB2220" w14:paraId="2FBB46E1" w14:textId="77777777" w:rsidTr="787BB85C">
        <w:tc>
          <w:tcPr>
            <w:tcW w:w="2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C" w14:textId="77777777" w:rsidR="00DB2220" w:rsidRPr="00DB2220" w:rsidRDefault="00DB2220" w:rsidP="004E64C0">
            <w:pPr>
              <w:rPr>
                <w:color w:val="000000" w:themeColor="text1"/>
                <w:sz w:val="22"/>
                <w:szCs w:val="22"/>
                <w:lang w:val="en-GB"/>
              </w:rPr>
            </w:pPr>
            <w:r w:rsidRPr="726F2CCD">
              <w:rPr>
                <w:b/>
                <w:color w:val="000000" w:themeColor="text1"/>
                <w:sz w:val="22"/>
                <w:szCs w:val="22"/>
                <w:lang w:val="en-GB"/>
              </w:rPr>
              <w:t>X.X</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D" w14:textId="75FF91BB" w:rsidR="00DB2220" w:rsidRPr="00DB2220" w:rsidRDefault="003372CC" w:rsidP="004E64C0">
            <w:pPr>
              <w:rPr>
                <w:color w:val="000000" w:themeColor="text1"/>
                <w:sz w:val="22"/>
                <w:szCs w:val="22"/>
                <w:lang w:val="en-GB"/>
              </w:rPr>
            </w:pPr>
            <w:r w:rsidRPr="726F2CCD">
              <w:rPr>
                <w:color w:val="000000" w:themeColor="text1"/>
                <w:sz w:val="22"/>
                <w:szCs w:val="22"/>
                <w:lang w:val="en-GB"/>
              </w:rPr>
              <w:t>X</w:t>
            </w:r>
          </w:p>
        </w:tc>
        <w:tc>
          <w:tcPr>
            <w:tcW w:w="6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E" w14:textId="77777777" w:rsidR="00DB2220" w:rsidRPr="00DB2220" w:rsidRDefault="00DB2220" w:rsidP="004E64C0">
            <w:pPr>
              <w:rPr>
                <w:color w:val="000000" w:themeColor="text1"/>
                <w:sz w:val="22"/>
                <w:szCs w:val="22"/>
                <w:lang w:val="en-GB"/>
              </w:rPr>
            </w:pP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DF" w14:textId="77777777" w:rsidR="00DB2220" w:rsidRPr="00DB2220" w:rsidRDefault="00DB2220" w:rsidP="004E64C0">
            <w:pPr>
              <w:rPr>
                <w:color w:val="000000" w:themeColor="text1"/>
                <w:sz w:val="22"/>
                <w:szCs w:val="22"/>
                <w:lang w:val="en-GB"/>
              </w:rPr>
            </w:pPr>
          </w:p>
        </w:tc>
        <w:tc>
          <w:tcPr>
            <w:tcW w:w="280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BB46E0" w14:textId="77777777" w:rsidR="00DB2220" w:rsidRPr="00DB2220" w:rsidRDefault="00DB2220" w:rsidP="004E64C0">
            <w:pPr>
              <w:rPr>
                <w:color w:val="000000" w:themeColor="text1"/>
                <w:sz w:val="22"/>
                <w:szCs w:val="22"/>
                <w:lang w:val="en-GB"/>
              </w:rPr>
            </w:pPr>
          </w:p>
        </w:tc>
      </w:tr>
    </w:tbl>
    <w:p w14:paraId="2FBB46E2" w14:textId="77777777" w:rsidR="00DB2220" w:rsidRPr="00DB2220" w:rsidRDefault="00DB2220" w:rsidP="00DB2220">
      <w:pPr>
        <w:rPr>
          <w:color w:val="000000" w:themeColor="text1"/>
          <w:lang w:val="en-GB"/>
        </w:rPr>
      </w:pPr>
    </w:p>
    <w:p w14:paraId="2FBB46E4" w14:textId="77777777" w:rsidR="00DB2220" w:rsidRPr="00DB2220" w:rsidRDefault="00DB2220" w:rsidP="00DB2220">
      <w:pPr>
        <w:rPr>
          <w:color w:val="000000" w:themeColor="text1"/>
          <w:lang w:val="en-GB"/>
        </w:rPr>
      </w:pPr>
    </w:p>
    <w:p w14:paraId="2FBB46E5" w14:textId="2A4A28C7" w:rsidR="00DB2220" w:rsidRPr="00DB2220" w:rsidRDefault="00DB2220" w:rsidP="00DB2220">
      <w:pPr>
        <w:pStyle w:val="Kop2"/>
        <w:numPr>
          <w:ilvl w:val="1"/>
          <w:numId w:val="2"/>
        </w:numPr>
        <w:rPr>
          <w:color w:val="000000" w:themeColor="text1"/>
          <w:sz w:val="22"/>
          <w:szCs w:val="22"/>
        </w:rPr>
      </w:pPr>
      <w:bookmarkStart w:id="20" w:name="__RefHeading__397_1396799281"/>
      <w:bookmarkStart w:id="21" w:name="_Toc312869849"/>
      <w:bookmarkStart w:id="22" w:name="_Toc512498347"/>
      <w:bookmarkStart w:id="23" w:name="_Toc512498743"/>
      <w:bookmarkStart w:id="24" w:name="_Toc512499453"/>
      <w:bookmarkStart w:id="25" w:name="_Toc512502978"/>
      <w:bookmarkEnd w:id="20"/>
      <w:bookmarkEnd w:id="21"/>
      <w:r w:rsidRPr="726F2CCD">
        <w:rPr>
          <w:color w:val="000000" w:themeColor="text1"/>
          <w:lang w:val="en-GB"/>
        </w:rPr>
        <w:t xml:space="preserve">1.3 </w:t>
      </w:r>
      <w:r w:rsidR="007F5458" w:rsidRPr="726F2CCD">
        <w:rPr>
          <w:color w:val="000000" w:themeColor="text1"/>
          <w:lang w:val="en-GB"/>
        </w:rPr>
        <w:t>Distribution List</w:t>
      </w:r>
      <w:bookmarkEnd w:id="22"/>
      <w:bookmarkEnd w:id="23"/>
      <w:bookmarkEnd w:id="24"/>
      <w:bookmarkEnd w:id="25"/>
    </w:p>
    <w:p w14:paraId="2FBB46E6" w14:textId="6F3D70DA" w:rsidR="00DB2220" w:rsidRPr="00DB2220" w:rsidRDefault="007F5458" w:rsidP="00DB2220">
      <w:pPr>
        <w:rPr>
          <w:color w:val="000000" w:themeColor="text1"/>
          <w:sz w:val="22"/>
          <w:szCs w:val="22"/>
          <w:lang w:val="en-GB"/>
        </w:rPr>
      </w:pPr>
      <w:r w:rsidRPr="726F2CCD">
        <w:rPr>
          <w:color w:val="000000" w:themeColor="text1"/>
          <w:sz w:val="22"/>
          <w:szCs w:val="22"/>
          <w:lang w:val="en-GB"/>
        </w:rPr>
        <w:t>This document is made available to:</w:t>
      </w:r>
    </w:p>
    <w:p w14:paraId="2FBB46E7" w14:textId="7B0BA266" w:rsidR="00DB2220" w:rsidRDefault="007F5458" w:rsidP="00DB2220">
      <w:pPr>
        <w:rPr>
          <w:color w:val="000000" w:themeColor="text1"/>
          <w:sz w:val="22"/>
          <w:szCs w:val="22"/>
          <w:lang w:val="en-GB"/>
        </w:rPr>
      </w:pPr>
      <w:r w:rsidRPr="726F2CCD">
        <w:rPr>
          <w:color w:val="000000" w:themeColor="text1"/>
          <w:sz w:val="22"/>
          <w:szCs w:val="22"/>
          <w:lang w:val="en-GB"/>
        </w:rPr>
        <w:t xml:space="preserve">Anton </w:t>
      </w:r>
      <w:proofErr w:type="spellStart"/>
      <w:r w:rsidRPr="726F2CCD">
        <w:rPr>
          <w:color w:val="000000" w:themeColor="text1"/>
          <w:sz w:val="22"/>
          <w:szCs w:val="22"/>
          <w:lang w:val="en-GB"/>
        </w:rPr>
        <w:t>Prajo</w:t>
      </w:r>
      <w:proofErr w:type="spellEnd"/>
      <w:r w:rsidRPr="726F2CCD">
        <w:rPr>
          <w:color w:val="000000" w:themeColor="text1"/>
          <w:sz w:val="22"/>
          <w:szCs w:val="22"/>
          <w:lang w:val="en-GB"/>
        </w:rPr>
        <w:t xml:space="preserve"> </w:t>
      </w:r>
      <w:r w:rsidRPr="00452993">
        <w:rPr>
          <w:rFonts w:cstheme="minorHAnsi"/>
          <w:color w:val="000000" w:themeColor="text1"/>
          <w:sz w:val="22"/>
          <w:szCs w:val="22"/>
          <w:lang w:val="en-GB"/>
        </w:rPr>
        <w:tab/>
      </w:r>
      <w:r w:rsidRPr="00452993">
        <w:rPr>
          <w:rFonts w:cstheme="minorHAnsi"/>
          <w:color w:val="000000" w:themeColor="text1"/>
          <w:sz w:val="22"/>
          <w:szCs w:val="22"/>
          <w:lang w:val="en-GB"/>
        </w:rPr>
        <w:tab/>
      </w:r>
      <w:r w:rsidRPr="726F2CCD">
        <w:rPr>
          <w:color w:val="000000" w:themeColor="text1"/>
          <w:sz w:val="22"/>
          <w:szCs w:val="22"/>
          <w:lang w:val="en-GB"/>
        </w:rPr>
        <w:t>-</w:t>
      </w:r>
      <w:r w:rsidRPr="00452993">
        <w:rPr>
          <w:rFonts w:cstheme="minorHAnsi"/>
          <w:color w:val="000000" w:themeColor="text1"/>
          <w:sz w:val="22"/>
          <w:szCs w:val="22"/>
          <w:lang w:val="en-GB"/>
        </w:rPr>
        <w:tab/>
      </w:r>
      <w:r w:rsidRPr="726F2CCD">
        <w:rPr>
          <w:color w:val="000000" w:themeColor="text1"/>
          <w:sz w:val="22"/>
          <w:szCs w:val="22"/>
          <w:lang w:val="en-GB"/>
        </w:rPr>
        <w:t>Teacher</w:t>
      </w:r>
    </w:p>
    <w:p w14:paraId="3CC28CB9" w14:textId="7767A3A1" w:rsidR="004E64C0" w:rsidRPr="00DB2220" w:rsidRDefault="007F5458" w:rsidP="00DB2220">
      <w:pPr>
        <w:rPr>
          <w:color w:val="000000" w:themeColor="text1"/>
          <w:sz w:val="22"/>
          <w:szCs w:val="22"/>
          <w:lang w:val="en-GB"/>
        </w:rPr>
      </w:pPr>
      <w:proofErr w:type="spellStart"/>
      <w:r w:rsidRPr="726F2CCD">
        <w:rPr>
          <w:color w:val="000000" w:themeColor="text1"/>
          <w:sz w:val="22"/>
          <w:szCs w:val="22"/>
          <w:lang w:val="en-GB"/>
        </w:rPr>
        <w:t>Hachmi</w:t>
      </w:r>
      <w:proofErr w:type="spellEnd"/>
      <w:r w:rsidRPr="00452993">
        <w:rPr>
          <w:rFonts w:cstheme="minorHAnsi"/>
          <w:color w:val="000000" w:themeColor="text1"/>
          <w:sz w:val="22"/>
          <w:szCs w:val="22"/>
          <w:lang w:val="en-GB"/>
        </w:rPr>
        <w:tab/>
      </w:r>
      <w:r w:rsidRPr="726F2CCD">
        <w:rPr>
          <w:color w:val="000000" w:themeColor="text1"/>
          <w:sz w:val="22"/>
          <w:szCs w:val="22"/>
          <w:lang w:val="en-GB"/>
        </w:rPr>
        <w:t xml:space="preserve"> El </w:t>
      </w:r>
      <w:proofErr w:type="spellStart"/>
      <w:r w:rsidRPr="726F2CCD">
        <w:rPr>
          <w:color w:val="000000" w:themeColor="text1"/>
          <w:sz w:val="22"/>
          <w:szCs w:val="22"/>
          <w:lang w:val="en-GB"/>
        </w:rPr>
        <w:t>Hannay</w:t>
      </w:r>
      <w:proofErr w:type="spellEnd"/>
      <w:r w:rsidRPr="726F2CCD">
        <w:rPr>
          <w:color w:val="000000" w:themeColor="text1"/>
          <w:sz w:val="22"/>
          <w:szCs w:val="22"/>
          <w:lang w:val="en-GB"/>
        </w:rPr>
        <w:t xml:space="preserve"> </w:t>
      </w:r>
      <w:r w:rsidRPr="00452993">
        <w:rPr>
          <w:rFonts w:cstheme="minorHAnsi"/>
          <w:color w:val="000000" w:themeColor="text1"/>
          <w:sz w:val="22"/>
          <w:szCs w:val="22"/>
          <w:lang w:val="en-GB"/>
        </w:rPr>
        <w:tab/>
      </w:r>
      <w:r w:rsidRPr="726F2CCD">
        <w:rPr>
          <w:color w:val="000000" w:themeColor="text1"/>
          <w:sz w:val="22"/>
          <w:szCs w:val="22"/>
          <w:lang w:val="en-GB"/>
        </w:rPr>
        <w:t xml:space="preserve">- </w:t>
      </w:r>
      <w:r w:rsidRPr="00452993">
        <w:rPr>
          <w:rFonts w:cstheme="minorHAnsi"/>
          <w:color w:val="000000" w:themeColor="text1"/>
          <w:sz w:val="22"/>
          <w:szCs w:val="22"/>
          <w:lang w:val="en-GB"/>
        </w:rPr>
        <w:tab/>
      </w:r>
      <w:r w:rsidRPr="726F2CCD">
        <w:rPr>
          <w:color w:val="000000" w:themeColor="text1"/>
          <w:sz w:val="22"/>
          <w:szCs w:val="22"/>
          <w:lang w:val="en-GB"/>
        </w:rPr>
        <w:t>Teacher</w:t>
      </w:r>
    </w:p>
    <w:p w14:paraId="2FBB46E8" w14:textId="1A10761D" w:rsidR="00DB2220" w:rsidRDefault="004E64C0" w:rsidP="00DB2220">
      <w:pPr>
        <w:rPr>
          <w:color w:val="000000" w:themeColor="text1"/>
          <w:sz w:val="22"/>
          <w:szCs w:val="22"/>
          <w:lang w:val="en-GB"/>
        </w:rPr>
      </w:pPr>
      <w:r w:rsidRPr="726F2CCD">
        <w:rPr>
          <w:color w:val="000000" w:themeColor="text1"/>
          <w:sz w:val="22"/>
          <w:szCs w:val="22"/>
          <w:lang w:val="en-GB"/>
        </w:rPr>
        <w:t xml:space="preserve">Jeffrey </w:t>
      </w:r>
      <w:proofErr w:type="spellStart"/>
      <w:r w:rsidRPr="726F2CCD">
        <w:rPr>
          <w:color w:val="000000" w:themeColor="text1"/>
          <w:sz w:val="22"/>
          <w:szCs w:val="22"/>
          <w:lang w:val="en-GB"/>
        </w:rPr>
        <w:t>Grüne</w:t>
      </w:r>
      <w:proofErr w:type="spellEnd"/>
      <w:r w:rsidRPr="726F2CCD">
        <w:rPr>
          <w:color w:val="000000" w:themeColor="text1"/>
          <w:sz w:val="22"/>
          <w:szCs w:val="22"/>
          <w:lang w:val="en-GB"/>
        </w:rPr>
        <w:t xml:space="preserve"> </w:t>
      </w:r>
      <w:r w:rsidR="007F5458">
        <w:rPr>
          <w:rFonts w:cstheme="minorHAnsi"/>
          <w:color w:val="000000" w:themeColor="text1"/>
          <w:sz w:val="22"/>
          <w:szCs w:val="22"/>
        </w:rPr>
        <w:tab/>
      </w:r>
      <w:r w:rsidR="007F5458">
        <w:rPr>
          <w:rFonts w:cstheme="minorHAnsi"/>
          <w:color w:val="000000" w:themeColor="text1"/>
          <w:sz w:val="22"/>
          <w:szCs w:val="22"/>
        </w:rPr>
        <w:tab/>
      </w:r>
      <w:r w:rsidR="007F5458" w:rsidRPr="726F2CCD">
        <w:rPr>
          <w:color w:val="000000" w:themeColor="text1"/>
          <w:sz w:val="22"/>
          <w:szCs w:val="22"/>
          <w:lang w:val="en-GB"/>
        </w:rPr>
        <w:t xml:space="preserve">- </w:t>
      </w:r>
      <w:r w:rsidR="007F5458">
        <w:rPr>
          <w:rFonts w:cstheme="minorHAnsi"/>
          <w:color w:val="000000" w:themeColor="text1"/>
          <w:sz w:val="22"/>
          <w:szCs w:val="22"/>
        </w:rPr>
        <w:tab/>
      </w:r>
      <w:r w:rsidR="007F5458" w:rsidRPr="726F2CCD">
        <w:rPr>
          <w:color w:val="000000" w:themeColor="text1"/>
          <w:sz w:val="22"/>
          <w:szCs w:val="22"/>
          <w:lang w:val="en-GB"/>
        </w:rPr>
        <w:t>Teacher</w:t>
      </w:r>
    </w:p>
    <w:p w14:paraId="58F76685" w14:textId="77777777" w:rsidR="00EC022A" w:rsidRPr="00DB2220" w:rsidRDefault="00EC022A" w:rsidP="00DB2220">
      <w:pPr>
        <w:rPr>
          <w:color w:val="000000" w:themeColor="text1"/>
          <w:lang w:val="en-GB"/>
        </w:rPr>
      </w:pPr>
    </w:p>
    <w:p w14:paraId="2FBB46EC" w14:textId="4D1649BC" w:rsidR="00DB2220" w:rsidRDefault="00DB2220" w:rsidP="00DB2220">
      <w:pPr>
        <w:rPr>
          <w:color w:val="000000" w:themeColor="text1"/>
          <w:lang w:val="en-GB"/>
        </w:rPr>
      </w:pPr>
      <w:bookmarkStart w:id="26" w:name="__RefHeading__399_1396799281"/>
      <w:bookmarkStart w:id="27" w:name="_Toc312869850"/>
      <w:bookmarkEnd w:id="26"/>
      <w:bookmarkEnd w:id="27"/>
    </w:p>
    <w:p w14:paraId="6B177DDF" w14:textId="7F44C646" w:rsidR="00C907F8" w:rsidRDefault="00C907F8" w:rsidP="00DB2220">
      <w:pPr>
        <w:rPr>
          <w:color w:val="000000" w:themeColor="text1"/>
          <w:lang w:val="en-GB"/>
        </w:rPr>
      </w:pPr>
    </w:p>
    <w:p w14:paraId="0C776BC9" w14:textId="23FDF010" w:rsidR="00C907F8" w:rsidRDefault="00C907F8" w:rsidP="00DB2220">
      <w:pPr>
        <w:rPr>
          <w:color w:val="000000" w:themeColor="text1"/>
          <w:lang w:val="en-GB"/>
        </w:rPr>
      </w:pPr>
    </w:p>
    <w:p w14:paraId="5E7E2670" w14:textId="5ACC7C0B" w:rsidR="00C907F8" w:rsidRPr="00C907F8" w:rsidRDefault="00C907F8" w:rsidP="00C9740C">
      <w:pPr>
        <w:pStyle w:val="Kop1"/>
        <w:rPr>
          <w:lang w:val="en-GB"/>
        </w:rPr>
      </w:pPr>
      <w:bookmarkStart w:id="28" w:name="_Toc512498348"/>
      <w:bookmarkStart w:id="29" w:name="_Toc512498744"/>
      <w:bookmarkStart w:id="30" w:name="_Toc512499454"/>
      <w:bookmarkStart w:id="31" w:name="_Toc512502979"/>
      <w:r w:rsidRPr="726F2CCD">
        <w:rPr>
          <w:lang w:val="en-GB"/>
        </w:rPr>
        <w:lastRenderedPageBreak/>
        <w:t>2</w:t>
      </w:r>
      <w:r w:rsidR="003827E4" w:rsidRPr="726F2CCD">
        <w:rPr>
          <w:lang w:val="en-GB"/>
        </w:rPr>
        <w:t>.</w:t>
      </w:r>
      <w:r w:rsidRPr="726F2CCD">
        <w:rPr>
          <w:lang w:val="en-GB"/>
        </w:rPr>
        <w:t xml:space="preserve"> </w:t>
      </w:r>
      <w:r w:rsidR="007F5458" w:rsidRPr="726F2CCD">
        <w:rPr>
          <w:lang w:val="en-GB"/>
        </w:rPr>
        <w:t>Preface</w:t>
      </w:r>
      <w:bookmarkEnd w:id="28"/>
      <w:bookmarkEnd w:id="29"/>
      <w:bookmarkEnd w:id="30"/>
      <w:bookmarkEnd w:id="31"/>
    </w:p>
    <w:p w14:paraId="2FBB46ED" w14:textId="097CFD24" w:rsidR="00DB2220" w:rsidRPr="00DB2220" w:rsidRDefault="00DB2220" w:rsidP="00DB2220">
      <w:pPr>
        <w:pStyle w:val="Kop2"/>
        <w:numPr>
          <w:ilvl w:val="1"/>
          <w:numId w:val="2"/>
        </w:numPr>
        <w:rPr>
          <w:color w:val="000000" w:themeColor="text1"/>
          <w:sz w:val="22"/>
          <w:szCs w:val="22"/>
        </w:rPr>
      </w:pPr>
      <w:bookmarkStart w:id="32" w:name="__RefHeading__401_1396799281"/>
      <w:bookmarkStart w:id="33" w:name="_Toc312869851"/>
      <w:bookmarkStart w:id="34" w:name="_Toc512498349"/>
      <w:bookmarkStart w:id="35" w:name="_Toc512498745"/>
      <w:bookmarkStart w:id="36" w:name="_Toc512499455"/>
      <w:bookmarkStart w:id="37" w:name="_Toc512502980"/>
      <w:bookmarkEnd w:id="32"/>
      <w:bookmarkEnd w:id="33"/>
      <w:r w:rsidRPr="726F2CCD">
        <w:rPr>
          <w:color w:val="000000" w:themeColor="text1"/>
          <w:lang w:val="en-GB"/>
        </w:rPr>
        <w:t xml:space="preserve">2.1. </w:t>
      </w:r>
      <w:r w:rsidR="00F53DA9" w:rsidRPr="726F2CCD">
        <w:rPr>
          <w:color w:val="000000" w:themeColor="text1"/>
          <w:lang w:val="en-GB"/>
        </w:rPr>
        <w:t>Goal</w:t>
      </w:r>
      <w:bookmarkEnd w:id="34"/>
      <w:bookmarkEnd w:id="35"/>
      <w:bookmarkEnd w:id="36"/>
      <w:bookmarkEnd w:id="37"/>
    </w:p>
    <w:p w14:paraId="2FBB46EE" w14:textId="71BF858A" w:rsidR="00DB2220" w:rsidRPr="00F715FF" w:rsidRDefault="003F18EB" w:rsidP="00DB2220">
      <w:pPr>
        <w:rPr>
          <w:color w:val="000000" w:themeColor="text1"/>
          <w:sz w:val="28"/>
          <w:szCs w:val="28"/>
          <w:lang w:val="en-GB"/>
        </w:rPr>
      </w:pPr>
      <w:r w:rsidRPr="726F2CCD">
        <w:rPr>
          <w:color w:val="000000" w:themeColor="text1"/>
          <w:lang w:val="en-GB"/>
        </w:rPr>
        <w:t xml:space="preserve">The goal for this ALA is that the customers, </w:t>
      </w:r>
      <w:r w:rsidR="00200DE9" w:rsidRPr="726F2CCD">
        <w:rPr>
          <w:color w:val="000000" w:themeColor="text1"/>
          <w:lang w:val="en-GB"/>
        </w:rPr>
        <w:t>front desk and hotelkeeper will be able to do their jobs easier and more efficiently</w:t>
      </w:r>
      <w:r w:rsidR="00C9740C">
        <w:rPr>
          <w:color w:val="000000" w:themeColor="text1"/>
          <w:lang w:val="en-GB"/>
        </w:rPr>
        <w:t>.</w:t>
      </w:r>
    </w:p>
    <w:p w14:paraId="2FBB46EF" w14:textId="77777777" w:rsidR="00DB2220" w:rsidRPr="00DB2220" w:rsidRDefault="00DB2220" w:rsidP="00DB2220">
      <w:pPr>
        <w:rPr>
          <w:color w:val="000000" w:themeColor="text1"/>
          <w:lang w:val="en-GB"/>
        </w:rPr>
      </w:pPr>
    </w:p>
    <w:p w14:paraId="669A2123" w14:textId="6F99FC03" w:rsidR="00D047AA" w:rsidRPr="00FF4D3C" w:rsidRDefault="00DB2220" w:rsidP="00DB2220">
      <w:pPr>
        <w:pStyle w:val="Kop2"/>
        <w:numPr>
          <w:ilvl w:val="1"/>
          <w:numId w:val="2"/>
        </w:numPr>
        <w:rPr>
          <w:color w:val="000000" w:themeColor="text1"/>
        </w:rPr>
      </w:pPr>
      <w:bookmarkStart w:id="38" w:name="__RefHeading__403_1396799281"/>
      <w:bookmarkStart w:id="39" w:name="_Toc312869852"/>
      <w:bookmarkStart w:id="40" w:name="_Toc512498350"/>
      <w:bookmarkStart w:id="41" w:name="_Toc512498746"/>
      <w:bookmarkStart w:id="42" w:name="_Toc512499456"/>
      <w:bookmarkStart w:id="43" w:name="_Toc512502981"/>
      <w:bookmarkEnd w:id="38"/>
      <w:bookmarkEnd w:id="39"/>
      <w:r w:rsidRPr="726F2CCD">
        <w:rPr>
          <w:color w:val="000000" w:themeColor="text1"/>
          <w:lang w:val="en-GB"/>
        </w:rPr>
        <w:t>2.2. Organi</w:t>
      </w:r>
      <w:r w:rsidR="00F53DA9" w:rsidRPr="726F2CCD">
        <w:rPr>
          <w:color w:val="000000" w:themeColor="text1"/>
          <w:lang w:val="en-GB"/>
        </w:rPr>
        <w:t>zation</w:t>
      </w:r>
      <w:bookmarkEnd w:id="40"/>
      <w:bookmarkEnd w:id="41"/>
      <w:bookmarkEnd w:id="42"/>
      <w:bookmarkEnd w:id="43"/>
    </w:p>
    <w:p w14:paraId="3D4A22C4" w14:textId="03171E4B" w:rsidR="0047013C" w:rsidRDefault="0047013C" w:rsidP="00DB2220">
      <w:pPr>
        <w:rPr>
          <w:color w:val="000000" w:themeColor="text1"/>
          <w:lang w:val="en-GB"/>
        </w:rPr>
      </w:pPr>
      <w:r w:rsidRPr="726F2CCD">
        <w:rPr>
          <w:color w:val="000000" w:themeColor="text1"/>
          <w:lang w:val="en-GB"/>
        </w:rPr>
        <w:t xml:space="preserve">We are working for the </w:t>
      </w:r>
      <w:r w:rsidR="00BA3CE3" w:rsidRPr="726F2CCD">
        <w:rPr>
          <w:color w:val="000000" w:themeColor="text1"/>
          <w:lang w:val="en-GB"/>
        </w:rPr>
        <w:t xml:space="preserve">application and media development department of an IT company. This company is hired to develop a reservation website for </w:t>
      </w:r>
      <w:r w:rsidR="00BA3CE3" w:rsidRPr="2D73BD4F">
        <w:rPr>
          <w:color w:val="000000" w:themeColor="text1"/>
          <w:lang w:val="en-GB"/>
        </w:rPr>
        <w:t>Hotel</w:t>
      </w:r>
      <w:r w:rsidR="00BA3CE3" w:rsidRPr="726F2CCD">
        <w:rPr>
          <w:color w:val="000000" w:themeColor="text1"/>
          <w:lang w:val="en-GB"/>
        </w:rPr>
        <w:t xml:space="preserve"> California</w:t>
      </w:r>
      <w:r w:rsidR="00FF4D3C" w:rsidRPr="726F2CCD">
        <w:rPr>
          <w:color w:val="000000" w:themeColor="text1"/>
          <w:lang w:val="en-GB"/>
        </w:rPr>
        <w:t>. This website will replace the full paper administration of the reservation desk.</w:t>
      </w:r>
    </w:p>
    <w:p w14:paraId="6F92E3DD" w14:textId="38E2DBA5" w:rsidR="009F444A" w:rsidRDefault="009F444A" w:rsidP="00DB2220">
      <w:pPr>
        <w:rPr>
          <w:color w:val="000000" w:themeColor="text1"/>
          <w:lang w:val="en-GB"/>
        </w:rPr>
      </w:pPr>
      <w:r w:rsidRPr="726F2CCD">
        <w:rPr>
          <w:color w:val="000000" w:themeColor="text1"/>
          <w:lang w:val="en-GB"/>
        </w:rPr>
        <w:t>This website will be used by the</w:t>
      </w:r>
      <w:r w:rsidR="003B2DD5" w:rsidRPr="726F2CCD">
        <w:rPr>
          <w:color w:val="000000" w:themeColor="text1"/>
          <w:lang w:val="en-GB"/>
        </w:rPr>
        <w:t xml:space="preserve"> front desk,</w:t>
      </w:r>
      <w:r w:rsidR="00A612FE" w:rsidRPr="726F2CCD">
        <w:rPr>
          <w:color w:val="000000" w:themeColor="text1"/>
          <w:lang w:val="en-GB"/>
        </w:rPr>
        <w:t xml:space="preserve"> customers</w:t>
      </w:r>
      <w:r w:rsidR="0057514A" w:rsidRPr="726F2CCD">
        <w:rPr>
          <w:color w:val="000000" w:themeColor="text1"/>
          <w:lang w:val="en-GB"/>
        </w:rPr>
        <w:t xml:space="preserve"> and the hotelkeeper.</w:t>
      </w:r>
      <w:r w:rsidR="00481640" w:rsidRPr="726F2CCD">
        <w:rPr>
          <w:color w:val="000000" w:themeColor="text1"/>
          <w:lang w:val="en-GB"/>
        </w:rPr>
        <w:t xml:space="preserve"> With the </w:t>
      </w:r>
      <w:r w:rsidR="726F2CCD" w:rsidRPr="726F2CCD">
        <w:rPr>
          <w:color w:val="000000" w:themeColor="text1"/>
          <w:lang w:val="en-GB"/>
        </w:rPr>
        <w:t>functions</w:t>
      </w:r>
      <w:r w:rsidR="00481640" w:rsidRPr="726F2CCD">
        <w:rPr>
          <w:color w:val="000000" w:themeColor="text1"/>
          <w:lang w:val="en-GB"/>
        </w:rPr>
        <w:t xml:space="preserve"> of this website, these people </w:t>
      </w:r>
      <w:r w:rsidR="00DB341F" w:rsidRPr="726F2CCD">
        <w:rPr>
          <w:color w:val="000000" w:themeColor="text1"/>
          <w:lang w:val="en-GB"/>
        </w:rPr>
        <w:t>will end up being able to do the things that they have to easi</w:t>
      </w:r>
      <w:r w:rsidR="008A201F">
        <w:rPr>
          <w:color w:val="000000" w:themeColor="text1"/>
          <w:lang w:val="en-GB"/>
        </w:rPr>
        <w:t>ly</w:t>
      </w:r>
      <w:r w:rsidR="00DB341F" w:rsidRPr="726F2CCD">
        <w:rPr>
          <w:color w:val="000000" w:themeColor="text1"/>
          <w:lang w:val="en-GB"/>
        </w:rPr>
        <w:t>.</w:t>
      </w:r>
    </w:p>
    <w:p w14:paraId="2FBB46F2" w14:textId="77777777" w:rsidR="00DB2220" w:rsidRPr="00DB2220" w:rsidRDefault="00DB2220" w:rsidP="00DB2220">
      <w:pPr>
        <w:rPr>
          <w:color w:val="000000" w:themeColor="text1"/>
          <w:lang w:val="en-GB"/>
        </w:rPr>
      </w:pPr>
    </w:p>
    <w:p w14:paraId="72650318" w14:textId="482E83D7" w:rsidR="001A355A" w:rsidRPr="001A355A" w:rsidRDefault="00DB2220" w:rsidP="00DB2220">
      <w:pPr>
        <w:pStyle w:val="Kop2"/>
        <w:numPr>
          <w:ilvl w:val="1"/>
          <w:numId w:val="2"/>
        </w:numPr>
        <w:rPr>
          <w:color w:val="000000" w:themeColor="text1"/>
        </w:rPr>
      </w:pPr>
      <w:bookmarkStart w:id="44" w:name="__RefHeading__405_1396799281"/>
      <w:bookmarkStart w:id="45" w:name="_Toc312869853"/>
      <w:bookmarkStart w:id="46" w:name="_Toc512498351"/>
      <w:bookmarkStart w:id="47" w:name="_Toc512498747"/>
      <w:bookmarkStart w:id="48" w:name="_Toc512499457"/>
      <w:bookmarkStart w:id="49" w:name="_Toc512502982"/>
      <w:bookmarkEnd w:id="44"/>
      <w:bookmarkEnd w:id="45"/>
      <w:r w:rsidRPr="726F2CCD">
        <w:rPr>
          <w:color w:val="000000" w:themeColor="text1"/>
          <w:lang w:val="en-GB"/>
        </w:rPr>
        <w:t xml:space="preserve">2.3 </w:t>
      </w:r>
      <w:r w:rsidR="00F53DA9" w:rsidRPr="726F2CCD">
        <w:rPr>
          <w:color w:val="000000" w:themeColor="text1"/>
          <w:lang w:val="en-GB"/>
        </w:rPr>
        <w:t>Technical Aspe</w:t>
      </w:r>
      <w:r w:rsidR="00134208" w:rsidRPr="726F2CCD">
        <w:rPr>
          <w:color w:val="000000" w:themeColor="text1"/>
          <w:lang w:val="en-GB"/>
        </w:rPr>
        <w:t>cts</w:t>
      </w:r>
      <w:bookmarkEnd w:id="46"/>
      <w:bookmarkEnd w:id="47"/>
      <w:bookmarkEnd w:id="48"/>
      <w:bookmarkEnd w:id="49"/>
    </w:p>
    <w:p w14:paraId="2FBB46F5" w14:textId="540A1152" w:rsidR="00DB2220" w:rsidRPr="00A46689" w:rsidRDefault="009E3452" w:rsidP="00DB2220">
      <w:pPr>
        <w:rPr>
          <w:color w:val="000000" w:themeColor="text1"/>
          <w:lang w:val="en-GB"/>
        </w:rPr>
      </w:pPr>
      <w:r w:rsidRPr="726F2CCD">
        <w:rPr>
          <w:color w:val="000000" w:themeColor="text1"/>
          <w:lang w:val="en-GB"/>
        </w:rPr>
        <w:t>With this website reservation on paper will become obsolete. Online reservation system and the online management system will simplify and make the process of making a reservation easier for the customer and for the employee manage it.</w:t>
      </w:r>
    </w:p>
    <w:p w14:paraId="2FBB46F6" w14:textId="77777777" w:rsidR="00DB2220" w:rsidRPr="00DB2220" w:rsidRDefault="00DB2220" w:rsidP="00DB2220">
      <w:pPr>
        <w:rPr>
          <w:color w:val="000000" w:themeColor="text1"/>
          <w:lang w:val="en-GB"/>
        </w:rPr>
      </w:pPr>
    </w:p>
    <w:p w14:paraId="2FBB46F7" w14:textId="21BDCD20" w:rsidR="00DB2220" w:rsidRPr="00DB2220" w:rsidRDefault="00DB2220" w:rsidP="00C907F8">
      <w:pPr>
        <w:pStyle w:val="Kop1"/>
        <w:rPr>
          <w:lang w:val="en-GB"/>
        </w:rPr>
      </w:pPr>
      <w:bookmarkStart w:id="50" w:name="__RefHeading__407_1396799281"/>
      <w:bookmarkStart w:id="51" w:name="_Toc312869854"/>
      <w:bookmarkStart w:id="52" w:name="_Toc512498352"/>
      <w:bookmarkStart w:id="53" w:name="_Toc512498748"/>
      <w:bookmarkStart w:id="54" w:name="_Toc512499458"/>
      <w:bookmarkStart w:id="55" w:name="_Toc512502983"/>
      <w:bookmarkEnd w:id="50"/>
      <w:bookmarkEnd w:id="51"/>
      <w:r w:rsidRPr="726F2CCD">
        <w:rPr>
          <w:lang w:val="en-GB"/>
        </w:rPr>
        <w:lastRenderedPageBreak/>
        <w:t xml:space="preserve">3. </w:t>
      </w:r>
      <w:r w:rsidR="00134208" w:rsidRPr="726F2CCD">
        <w:rPr>
          <w:lang w:val="en-GB"/>
        </w:rPr>
        <w:t>Work method of the Project</w:t>
      </w:r>
      <w:bookmarkEnd w:id="52"/>
      <w:bookmarkEnd w:id="53"/>
      <w:bookmarkEnd w:id="54"/>
      <w:bookmarkEnd w:id="55"/>
    </w:p>
    <w:p w14:paraId="2FBB46F9" w14:textId="1D2AB538" w:rsidR="00DB2220" w:rsidRPr="00DB2220" w:rsidRDefault="00A46689" w:rsidP="00DB2220">
      <w:pPr>
        <w:rPr>
          <w:color w:val="000000" w:themeColor="text1"/>
          <w:lang w:val="en-GB"/>
        </w:rPr>
      </w:pPr>
      <w:r w:rsidRPr="726F2CCD">
        <w:rPr>
          <w:color w:val="000000" w:themeColor="text1"/>
          <w:lang w:val="en-GB"/>
        </w:rPr>
        <w:t>The project team exists out of 6 members. With this project we’re using Trello, Github and an online development environment and Atom as code editor to edit codes together and Phpstorm for individual use. We’re also using a scraper to collect images and video’s. For the documentation we’re using Microsoft word’s “.docx” file We’re using the S.C.R.U.M method to keep the team up to date to possible changes.</w:t>
      </w:r>
    </w:p>
    <w:p w14:paraId="2FBB46FA" w14:textId="77777777" w:rsidR="00DB2220" w:rsidRPr="00DB2220" w:rsidRDefault="00DB2220" w:rsidP="00DB2220">
      <w:pPr>
        <w:rPr>
          <w:color w:val="000000" w:themeColor="text1"/>
          <w:lang w:val="en-GB"/>
        </w:rPr>
      </w:pPr>
    </w:p>
    <w:p w14:paraId="2FBB46FB" w14:textId="77777777" w:rsidR="00DB2220" w:rsidRPr="00452993" w:rsidRDefault="00DB2220" w:rsidP="00C907F8">
      <w:pPr>
        <w:pStyle w:val="Kop1"/>
      </w:pPr>
      <w:bookmarkStart w:id="56" w:name="__RefHeading__409_1396799281"/>
      <w:bookmarkStart w:id="57" w:name="_Toc312869855"/>
      <w:bookmarkStart w:id="58" w:name="_Toc512498353"/>
      <w:bookmarkStart w:id="59" w:name="_Toc512498749"/>
      <w:bookmarkStart w:id="60" w:name="_Toc512499459"/>
      <w:bookmarkStart w:id="61" w:name="_Toc512502984"/>
      <w:bookmarkEnd w:id="56"/>
      <w:bookmarkEnd w:id="57"/>
      <w:r w:rsidRPr="00452993">
        <w:lastRenderedPageBreak/>
        <w:t>4. Situatieschets onderzocht terrein</w:t>
      </w:r>
      <w:bookmarkEnd w:id="58"/>
      <w:bookmarkEnd w:id="59"/>
      <w:bookmarkEnd w:id="60"/>
      <w:bookmarkEnd w:id="61"/>
    </w:p>
    <w:p w14:paraId="2FBB46FD" w14:textId="7A5CFC7E" w:rsidR="00DB2220" w:rsidRPr="00452993" w:rsidRDefault="00DB2220" w:rsidP="00DB2220">
      <w:pPr>
        <w:rPr>
          <w:color w:val="000000" w:themeColor="text1"/>
        </w:rPr>
      </w:pPr>
      <w:r w:rsidRPr="00452993">
        <w:rPr>
          <w:color w:val="000000" w:themeColor="text1"/>
        </w:rPr>
        <w:t>Beschrijf het systeemconcept zoals het bedrijf/ de afdeling die wil hebben. Beschrijf ook wat het systeem niet moet doen, dit zijn de grenzen van het systeem. Benoem de informatie vraag waar aan het systeem zal voldoen voor het bedrijf/ de afdeling. Geef ook aan welk onderdeel een hogere (1) en welk onderdeel een lagere (2) prioriteit heeft in het gehele systeem.</w:t>
      </w:r>
    </w:p>
    <w:p w14:paraId="6C271991" w14:textId="77777777" w:rsidR="002F05CD" w:rsidRPr="00452993" w:rsidRDefault="002F05CD" w:rsidP="00DB2220">
      <w:pPr>
        <w:rPr>
          <w:color w:val="000000" w:themeColor="text1"/>
        </w:rPr>
      </w:pPr>
    </w:p>
    <w:p w14:paraId="518CD1A4" w14:textId="3824D9E1" w:rsidR="00E86EBF" w:rsidRPr="005D4C35" w:rsidRDefault="00980135" w:rsidP="00DB2220">
      <w:pPr>
        <w:rPr>
          <w:color w:val="000000" w:themeColor="text1"/>
          <w:lang w:val="en-GB"/>
        </w:rPr>
      </w:pPr>
      <w:r>
        <w:rPr>
          <w:color w:val="000000" w:themeColor="text1"/>
          <w:lang w:val="en-GB"/>
        </w:rPr>
        <w:t>Room administration system</w:t>
      </w:r>
      <w:r>
        <w:rPr>
          <w:color w:val="000000" w:themeColor="text1"/>
          <w:lang w:val="en-GB"/>
        </w:rPr>
        <w:tab/>
      </w:r>
      <w:r>
        <w:rPr>
          <w:color w:val="000000" w:themeColor="text1"/>
          <w:lang w:val="en-GB"/>
        </w:rPr>
        <w:tab/>
      </w:r>
      <w:r>
        <w:rPr>
          <w:color w:val="000000" w:themeColor="text1"/>
          <w:lang w:val="en-GB"/>
        </w:rPr>
        <w:tab/>
      </w:r>
      <w:r>
        <w:rPr>
          <w:color w:val="000000" w:themeColor="text1"/>
          <w:lang w:val="en-GB"/>
        </w:rPr>
        <w:tab/>
      </w:r>
      <w:r>
        <w:rPr>
          <w:color w:val="000000" w:themeColor="text1"/>
          <w:lang w:val="en-GB"/>
        </w:rPr>
        <w:tab/>
      </w:r>
      <w:r w:rsidR="00014BA5">
        <w:rPr>
          <w:color w:val="000000" w:themeColor="text1"/>
          <w:lang w:val="en-GB"/>
        </w:rPr>
        <w:tab/>
      </w:r>
      <w:r w:rsidR="00014BA5">
        <w:rPr>
          <w:color w:val="000000" w:themeColor="text1"/>
          <w:lang w:val="en-GB"/>
        </w:rPr>
        <w:tab/>
      </w:r>
      <w:r w:rsidR="00014BA5">
        <w:rPr>
          <w:color w:val="000000" w:themeColor="text1"/>
          <w:lang w:val="en-GB"/>
        </w:rPr>
        <w:tab/>
      </w:r>
      <w:r w:rsidR="00014BA5">
        <w:rPr>
          <w:b/>
          <w:color w:val="000000" w:themeColor="text1"/>
          <w:lang w:val="en-GB"/>
        </w:rPr>
        <w:t>M</w:t>
      </w:r>
      <w:r w:rsidRPr="00980135">
        <w:rPr>
          <w:b/>
          <w:color w:val="000000" w:themeColor="text1"/>
          <w:lang w:val="en-GB"/>
        </w:rPr>
        <w:t>ust have</w:t>
      </w:r>
      <w:r w:rsidR="005D4C35">
        <w:rPr>
          <w:b/>
          <w:color w:val="000000" w:themeColor="text1"/>
          <w:lang w:val="en-GB"/>
        </w:rPr>
        <w:br/>
      </w:r>
      <w:r w:rsidR="005D4C35" w:rsidRPr="00127073">
        <w:rPr>
          <w:color w:val="000000" w:themeColor="text1"/>
          <w:sz w:val="20"/>
          <w:lang w:val="en-GB"/>
        </w:rPr>
        <w:t>The hotelkeeper must be able to add the category of rooms available in the system.</w:t>
      </w:r>
      <w:r w:rsidR="005D4C35" w:rsidRPr="00127073">
        <w:rPr>
          <w:color w:val="000000" w:themeColor="text1"/>
          <w:sz w:val="20"/>
          <w:lang w:val="en-GB"/>
        </w:rPr>
        <w:br/>
      </w:r>
      <w:r w:rsidR="00EB002F" w:rsidRPr="00127073">
        <w:rPr>
          <w:color w:val="000000" w:themeColor="text1"/>
          <w:sz w:val="20"/>
          <w:lang w:val="en-GB"/>
        </w:rPr>
        <w:t>The hotelkeeper must be able to see a room plan with the location of the rooms.</w:t>
      </w:r>
      <w:r w:rsidR="00EB002F" w:rsidRPr="00127073">
        <w:rPr>
          <w:color w:val="000000" w:themeColor="text1"/>
          <w:sz w:val="20"/>
          <w:lang w:val="en-GB"/>
        </w:rPr>
        <w:br/>
        <w:t>In the room plan the hotelkeeper must be able to assign the category that the room belon</w:t>
      </w:r>
      <w:r w:rsidR="00E128C8">
        <w:rPr>
          <w:color w:val="000000" w:themeColor="text1"/>
          <w:sz w:val="20"/>
          <w:lang w:val="en-GB"/>
        </w:rPr>
        <w:t>-</w:t>
      </w:r>
      <w:bookmarkStart w:id="62" w:name="_GoBack"/>
      <w:bookmarkEnd w:id="62"/>
      <w:r w:rsidR="00EB002F" w:rsidRPr="00127073">
        <w:rPr>
          <w:color w:val="000000" w:themeColor="text1"/>
          <w:sz w:val="20"/>
          <w:lang w:val="en-GB"/>
        </w:rPr>
        <w:t>gs to.</w:t>
      </w:r>
      <w:r w:rsidR="00EB002F" w:rsidRPr="00127073">
        <w:rPr>
          <w:color w:val="000000" w:themeColor="text1"/>
          <w:sz w:val="20"/>
          <w:lang w:val="en-GB"/>
        </w:rPr>
        <w:br/>
        <w:t>The hotelkeeper must be able to print a list of rooms and the category they belong to.</w:t>
      </w:r>
      <w:r w:rsidR="00014BA5">
        <w:rPr>
          <w:b/>
          <w:color w:val="000000" w:themeColor="text1"/>
          <w:lang w:val="en-GB"/>
        </w:rPr>
        <w:br/>
      </w:r>
      <w:r w:rsidR="00E86EBF">
        <w:rPr>
          <w:color w:val="000000" w:themeColor="text1"/>
          <w:lang w:val="en-GB"/>
        </w:rPr>
        <w:t>Pricing subsystem</w:t>
      </w:r>
      <w:r w:rsidR="00E86EBF">
        <w:rPr>
          <w:color w:val="000000" w:themeColor="text1"/>
          <w:lang w:val="en-GB"/>
        </w:rPr>
        <w:tab/>
      </w:r>
      <w:r w:rsidR="00E86EBF">
        <w:rPr>
          <w:color w:val="000000" w:themeColor="text1"/>
          <w:lang w:val="en-GB"/>
        </w:rPr>
        <w:tab/>
      </w:r>
      <w:r w:rsidR="00E86EBF">
        <w:rPr>
          <w:color w:val="000000" w:themeColor="text1"/>
          <w:lang w:val="en-GB"/>
        </w:rPr>
        <w:tab/>
      </w:r>
      <w:r w:rsidR="00E86EBF">
        <w:rPr>
          <w:color w:val="000000" w:themeColor="text1"/>
          <w:lang w:val="en-GB"/>
        </w:rPr>
        <w:tab/>
      </w:r>
      <w:r w:rsidR="00E86EBF">
        <w:rPr>
          <w:color w:val="000000" w:themeColor="text1"/>
          <w:lang w:val="en-GB"/>
        </w:rPr>
        <w:tab/>
      </w:r>
      <w:r w:rsidR="00E86EBF">
        <w:rPr>
          <w:color w:val="000000" w:themeColor="text1"/>
          <w:lang w:val="en-GB"/>
        </w:rPr>
        <w:tab/>
      </w:r>
      <w:r w:rsidR="00E86EBF">
        <w:rPr>
          <w:color w:val="000000" w:themeColor="text1"/>
          <w:lang w:val="en-GB"/>
        </w:rPr>
        <w:tab/>
      </w:r>
      <w:r w:rsidR="00E86EBF">
        <w:rPr>
          <w:color w:val="000000" w:themeColor="text1"/>
          <w:lang w:val="en-GB"/>
        </w:rPr>
        <w:tab/>
      </w:r>
      <w:r w:rsidR="00E86EBF">
        <w:rPr>
          <w:color w:val="000000" w:themeColor="text1"/>
          <w:lang w:val="en-GB"/>
        </w:rPr>
        <w:tab/>
      </w:r>
      <w:r w:rsidR="00E86EBF" w:rsidRPr="00E86EBF">
        <w:rPr>
          <w:b/>
          <w:color w:val="000000" w:themeColor="text1"/>
          <w:lang w:val="en-GB"/>
        </w:rPr>
        <w:t>Must have</w:t>
      </w:r>
      <w:r w:rsidR="00E86EBF">
        <w:rPr>
          <w:b/>
          <w:color w:val="000000" w:themeColor="text1"/>
          <w:lang w:val="en-GB"/>
        </w:rPr>
        <w:br/>
      </w:r>
      <w:r w:rsidR="00395600">
        <w:rPr>
          <w:color w:val="000000" w:themeColor="text1"/>
          <w:lang w:val="en-GB"/>
        </w:rPr>
        <w:t>Web reservation system</w:t>
      </w:r>
      <w:r w:rsidR="00395600">
        <w:rPr>
          <w:color w:val="000000" w:themeColor="text1"/>
          <w:lang w:val="en-GB"/>
        </w:rPr>
        <w:tab/>
      </w:r>
      <w:r w:rsidR="00395600">
        <w:rPr>
          <w:color w:val="000000" w:themeColor="text1"/>
          <w:lang w:val="en-GB"/>
        </w:rPr>
        <w:tab/>
      </w:r>
      <w:r w:rsidR="00395600">
        <w:rPr>
          <w:color w:val="000000" w:themeColor="text1"/>
          <w:lang w:val="en-GB"/>
        </w:rPr>
        <w:tab/>
      </w:r>
      <w:r w:rsidR="00395600">
        <w:rPr>
          <w:color w:val="000000" w:themeColor="text1"/>
          <w:lang w:val="en-GB"/>
        </w:rPr>
        <w:tab/>
      </w:r>
      <w:r w:rsidR="00395600">
        <w:rPr>
          <w:color w:val="000000" w:themeColor="text1"/>
          <w:lang w:val="en-GB"/>
        </w:rPr>
        <w:tab/>
      </w:r>
      <w:r w:rsidR="00395600">
        <w:rPr>
          <w:color w:val="000000" w:themeColor="text1"/>
          <w:lang w:val="en-GB"/>
        </w:rPr>
        <w:tab/>
      </w:r>
      <w:r w:rsidR="00395600">
        <w:rPr>
          <w:color w:val="000000" w:themeColor="text1"/>
          <w:lang w:val="en-GB"/>
        </w:rPr>
        <w:tab/>
      </w:r>
      <w:r w:rsidR="00395600">
        <w:rPr>
          <w:color w:val="000000" w:themeColor="text1"/>
          <w:lang w:val="en-GB"/>
        </w:rPr>
        <w:tab/>
      </w:r>
      <w:r w:rsidR="00395600" w:rsidRPr="00395600">
        <w:rPr>
          <w:b/>
          <w:color w:val="000000" w:themeColor="text1"/>
          <w:lang w:val="en-GB"/>
        </w:rPr>
        <w:t>Must have</w:t>
      </w:r>
      <w:r w:rsidR="00395600">
        <w:rPr>
          <w:b/>
          <w:color w:val="000000" w:themeColor="text1"/>
          <w:lang w:val="en-GB"/>
        </w:rPr>
        <w:br/>
      </w:r>
      <w:r w:rsidR="003923E7">
        <w:rPr>
          <w:color w:val="000000" w:themeColor="text1"/>
          <w:lang w:val="en-GB"/>
        </w:rPr>
        <w:t>Front desk system</w:t>
      </w:r>
      <w:r w:rsidR="003923E7">
        <w:rPr>
          <w:color w:val="000000" w:themeColor="text1"/>
          <w:lang w:val="en-GB"/>
        </w:rPr>
        <w:tab/>
      </w:r>
      <w:r w:rsidR="003923E7">
        <w:rPr>
          <w:color w:val="000000" w:themeColor="text1"/>
          <w:lang w:val="en-GB"/>
        </w:rPr>
        <w:tab/>
      </w:r>
      <w:r w:rsidR="003923E7">
        <w:rPr>
          <w:color w:val="000000" w:themeColor="text1"/>
          <w:lang w:val="en-GB"/>
        </w:rPr>
        <w:tab/>
      </w:r>
      <w:r w:rsidR="003923E7">
        <w:rPr>
          <w:color w:val="000000" w:themeColor="text1"/>
          <w:lang w:val="en-GB"/>
        </w:rPr>
        <w:tab/>
      </w:r>
      <w:r w:rsidR="003923E7">
        <w:rPr>
          <w:color w:val="000000" w:themeColor="text1"/>
          <w:lang w:val="en-GB"/>
        </w:rPr>
        <w:tab/>
      </w:r>
      <w:r w:rsidR="003923E7">
        <w:rPr>
          <w:color w:val="000000" w:themeColor="text1"/>
          <w:lang w:val="en-GB"/>
        </w:rPr>
        <w:tab/>
      </w:r>
      <w:r w:rsidR="003923E7">
        <w:rPr>
          <w:color w:val="000000" w:themeColor="text1"/>
          <w:lang w:val="en-GB"/>
        </w:rPr>
        <w:tab/>
      </w:r>
      <w:r w:rsidR="003923E7">
        <w:rPr>
          <w:color w:val="000000" w:themeColor="text1"/>
          <w:lang w:val="en-GB"/>
        </w:rPr>
        <w:tab/>
      </w:r>
      <w:r w:rsidR="003923E7">
        <w:rPr>
          <w:color w:val="000000" w:themeColor="text1"/>
          <w:lang w:val="en-GB"/>
        </w:rPr>
        <w:tab/>
      </w:r>
      <w:r w:rsidR="003923E7" w:rsidRPr="003923E7">
        <w:rPr>
          <w:b/>
          <w:color w:val="000000" w:themeColor="text1"/>
          <w:lang w:val="en-GB"/>
        </w:rPr>
        <w:t>Must have</w:t>
      </w:r>
    </w:p>
    <w:p w14:paraId="07EF11CB" w14:textId="650F7412" w:rsidR="005B20E1" w:rsidRDefault="009A2EAF" w:rsidP="00DB2220">
      <w:pPr>
        <w:rPr>
          <w:color w:val="000000" w:themeColor="text1"/>
          <w:lang w:val="en-GB"/>
        </w:rPr>
      </w:pPr>
      <w:r>
        <w:rPr>
          <w:color w:val="000000" w:themeColor="text1"/>
          <w:lang w:val="en-GB"/>
        </w:rPr>
        <w:t>Should have</w:t>
      </w:r>
    </w:p>
    <w:p w14:paraId="1CE4C0F1" w14:textId="7BC7E24D" w:rsidR="0044168D" w:rsidRDefault="0044168D" w:rsidP="00DB2220">
      <w:pPr>
        <w:rPr>
          <w:color w:val="000000" w:themeColor="text1"/>
          <w:lang w:val="en-GB"/>
        </w:rPr>
      </w:pPr>
      <w:r>
        <w:rPr>
          <w:color w:val="000000" w:themeColor="text1"/>
          <w:lang w:val="en-GB"/>
        </w:rPr>
        <w:t>Could have</w:t>
      </w:r>
    </w:p>
    <w:p w14:paraId="3E41957D" w14:textId="70560202" w:rsidR="0044168D" w:rsidRPr="00E86EBF" w:rsidRDefault="0044168D" w:rsidP="00DB2220">
      <w:pPr>
        <w:rPr>
          <w:color w:val="000000" w:themeColor="text1"/>
          <w:lang w:val="en-GB"/>
        </w:rPr>
      </w:pPr>
      <w:r>
        <w:rPr>
          <w:color w:val="000000" w:themeColor="text1"/>
          <w:lang w:val="en-GB"/>
        </w:rPr>
        <w:t>Won’t have</w:t>
      </w:r>
    </w:p>
    <w:p w14:paraId="2FBB46FE" w14:textId="44309E8C" w:rsidR="00DB2220" w:rsidRPr="00452993" w:rsidRDefault="00DB2220" w:rsidP="00C907F8">
      <w:pPr>
        <w:pStyle w:val="Kop1"/>
      </w:pPr>
      <w:bookmarkStart w:id="63" w:name="__RefHeading__411_1396799281"/>
      <w:bookmarkStart w:id="64" w:name="_Toc312869856"/>
      <w:bookmarkStart w:id="65" w:name="_Toc512498354"/>
      <w:bookmarkStart w:id="66" w:name="_Toc512498750"/>
      <w:bookmarkStart w:id="67" w:name="_Toc512502985"/>
      <w:bookmarkStart w:id="68" w:name="_Toc512499460"/>
      <w:bookmarkEnd w:id="63"/>
      <w:bookmarkEnd w:id="64"/>
      <w:r w:rsidRPr="00452993">
        <w:lastRenderedPageBreak/>
        <w:t xml:space="preserve">5. </w:t>
      </w:r>
      <w:r w:rsidR="001A355A" w:rsidRPr="00452993">
        <w:t>Information Architecture</w:t>
      </w:r>
      <w:bookmarkEnd w:id="65"/>
      <w:bookmarkEnd w:id="66"/>
      <w:bookmarkEnd w:id="67"/>
      <w:r w:rsidRPr="00452993">
        <w:t xml:space="preserve"> </w:t>
      </w:r>
      <w:bookmarkEnd w:id="68"/>
    </w:p>
    <w:p w14:paraId="2FBB46FF" w14:textId="18A50FB1" w:rsidR="00DB2220" w:rsidRPr="00452993" w:rsidRDefault="00DB2220" w:rsidP="00DB2220">
      <w:pPr>
        <w:rPr>
          <w:color w:val="000000" w:themeColor="text1"/>
        </w:rPr>
      </w:pPr>
      <w:r w:rsidRPr="00452993">
        <w:rPr>
          <w:color w:val="000000" w:themeColor="text1"/>
        </w:rPr>
        <w:t xml:space="preserve">Het nieuwe systeem zal een bepaalde architectuur hebben. Wordt het een desktop systeem, </w:t>
      </w:r>
      <w:proofErr w:type="spellStart"/>
      <w:r w:rsidRPr="00452993">
        <w:rPr>
          <w:color w:val="000000" w:themeColor="text1"/>
        </w:rPr>
        <w:t>webbased</w:t>
      </w:r>
      <w:proofErr w:type="spellEnd"/>
      <w:r w:rsidRPr="00452993">
        <w:rPr>
          <w:color w:val="000000" w:themeColor="text1"/>
        </w:rPr>
        <w:t xml:space="preserve">,  </w:t>
      </w:r>
      <w:proofErr w:type="spellStart"/>
      <w:r w:rsidRPr="00452993">
        <w:rPr>
          <w:color w:val="000000" w:themeColor="text1"/>
        </w:rPr>
        <w:t>cliënt-server</w:t>
      </w:r>
      <w:proofErr w:type="spellEnd"/>
      <w:r w:rsidRPr="00452993">
        <w:rPr>
          <w:color w:val="000000" w:themeColor="text1"/>
        </w:rPr>
        <w:t xml:space="preserve"> of  standalone. Denk hierbij ook aan nieuwste ICT technische ontwikkelingen. Beargumenteer ook de keuze.</w:t>
      </w:r>
    </w:p>
    <w:p w14:paraId="316E962E" w14:textId="080AD377" w:rsidR="002E242F" w:rsidRPr="00C46838" w:rsidRDefault="002E242F" w:rsidP="00DB2220">
      <w:pPr>
        <w:rPr>
          <w:color w:val="000000" w:themeColor="text1"/>
          <w:lang w:val="en-GB"/>
        </w:rPr>
      </w:pPr>
      <w:r w:rsidRPr="726F2CCD">
        <w:rPr>
          <w:color w:val="000000" w:themeColor="text1"/>
          <w:lang w:val="en-GB"/>
        </w:rPr>
        <w:t xml:space="preserve">The new system </w:t>
      </w:r>
      <w:r w:rsidR="00731459" w:rsidRPr="726F2CCD">
        <w:rPr>
          <w:color w:val="000000" w:themeColor="text1"/>
          <w:lang w:val="en-GB"/>
        </w:rPr>
        <w:t>will be a website with a reservation system, (etc</w:t>
      </w:r>
      <w:r w:rsidR="00C34C34" w:rsidRPr="726F2CCD">
        <w:rPr>
          <w:color w:val="000000" w:themeColor="text1"/>
          <w:lang w:val="en-GB"/>
        </w:rPr>
        <w:t>) included. We will be using PHP</w:t>
      </w:r>
      <w:r w:rsidR="002E7F7B" w:rsidRPr="726F2CCD">
        <w:rPr>
          <w:color w:val="000000" w:themeColor="text1"/>
          <w:lang w:val="en-GB"/>
        </w:rPr>
        <w:t xml:space="preserve">, HTML and CSS. We will be using </w:t>
      </w:r>
      <w:proofErr w:type="spellStart"/>
      <w:r w:rsidR="002E7F7B" w:rsidRPr="726F2CCD">
        <w:rPr>
          <w:color w:val="000000" w:themeColor="text1"/>
          <w:lang w:val="en-GB"/>
        </w:rPr>
        <w:t>Phpstorm</w:t>
      </w:r>
      <w:proofErr w:type="spellEnd"/>
      <w:r w:rsidR="002E7F7B" w:rsidRPr="726F2CCD">
        <w:rPr>
          <w:color w:val="000000" w:themeColor="text1"/>
          <w:lang w:val="en-GB"/>
        </w:rPr>
        <w:t xml:space="preserve"> as code editor.</w:t>
      </w:r>
    </w:p>
    <w:p w14:paraId="2FBB4700" w14:textId="77777777" w:rsidR="00DB2220" w:rsidRPr="00DB2220" w:rsidRDefault="00DB2220" w:rsidP="00DB2220">
      <w:pPr>
        <w:rPr>
          <w:color w:val="000000" w:themeColor="text1"/>
          <w:lang w:val="en-GB"/>
        </w:rPr>
      </w:pPr>
    </w:p>
    <w:p w14:paraId="2FBB4701" w14:textId="77777777" w:rsidR="00DB2220" w:rsidRPr="00DB2220" w:rsidRDefault="00DB2220" w:rsidP="00DB2220">
      <w:pPr>
        <w:rPr>
          <w:color w:val="000000" w:themeColor="text1"/>
          <w:lang w:val="en-GB"/>
        </w:rPr>
      </w:pPr>
    </w:p>
    <w:p w14:paraId="2FBB4702" w14:textId="25131890" w:rsidR="00DB2220" w:rsidRPr="00DB2220" w:rsidRDefault="00DB2220" w:rsidP="00C907F8">
      <w:pPr>
        <w:pStyle w:val="Kop1"/>
        <w:rPr>
          <w:lang w:val="en-GB"/>
        </w:rPr>
      </w:pPr>
      <w:bookmarkStart w:id="69" w:name="__RefHeading__413_1396799281"/>
      <w:bookmarkStart w:id="70" w:name="_Toc312869857"/>
      <w:bookmarkStart w:id="71" w:name="_Toc512498355"/>
      <w:bookmarkStart w:id="72" w:name="_Toc512498751"/>
      <w:bookmarkStart w:id="73" w:name="_Toc512499461"/>
      <w:bookmarkStart w:id="74" w:name="_Toc512502986"/>
      <w:bookmarkEnd w:id="69"/>
      <w:bookmarkEnd w:id="70"/>
      <w:r w:rsidRPr="726F2CCD">
        <w:rPr>
          <w:lang w:val="en-GB"/>
        </w:rPr>
        <w:lastRenderedPageBreak/>
        <w:t xml:space="preserve">6 </w:t>
      </w:r>
      <w:r w:rsidR="00C43323" w:rsidRPr="726F2CCD">
        <w:rPr>
          <w:lang w:val="en-GB"/>
        </w:rPr>
        <w:t>Plan of A</w:t>
      </w:r>
      <w:r w:rsidR="00134208" w:rsidRPr="726F2CCD">
        <w:rPr>
          <w:lang w:val="en-GB"/>
        </w:rPr>
        <w:t>ction</w:t>
      </w:r>
      <w:bookmarkEnd w:id="71"/>
      <w:bookmarkEnd w:id="72"/>
      <w:bookmarkEnd w:id="73"/>
      <w:bookmarkEnd w:id="74"/>
    </w:p>
    <w:p w14:paraId="2FBB4703" w14:textId="77777777" w:rsidR="00DB2220" w:rsidRPr="00DB2220" w:rsidRDefault="00DB2220" w:rsidP="00DB2220">
      <w:pPr>
        <w:rPr>
          <w:color w:val="000000" w:themeColor="text1"/>
          <w:lang w:val="en-GB"/>
        </w:rPr>
      </w:pPr>
    </w:p>
    <w:p w14:paraId="2FBB4704" w14:textId="5D6E7EE7" w:rsidR="00DB2220" w:rsidRPr="00DB2220" w:rsidRDefault="1C24002A" w:rsidP="00DB2220">
      <w:pPr>
        <w:pStyle w:val="Kop2"/>
        <w:numPr>
          <w:ilvl w:val="1"/>
          <w:numId w:val="2"/>
        </w:numPr>
        <w:rPr>
          <w:color w:val="000000" w:themeColor="text1"/>
          <w:sz w:val="22"/>
          <w:szCs w:val="22"/>
        </w:rPr>
      </w:pPr>
      <w:bookmarkStart w:id="75" w:name="__RefHeading__415_1396799281"/>
      <w:bookmarkStart w:id="76" w:name="_Toc312869858"/>
      <w:bookmarkStart w:id="77" w:name="_Toc512498356"/>
      <w:bookmarkStart w:id="78" w:name="_Toc512498752"/>
      <w:bookmarkStart w:id="79" w:name="_Toc512499462"/>
      <w:bookmarkStart w:id="80" w:name="_Toc512502987"/>
      <w:bookmarkEnd w:id="75"/>
      <w:bookmarkEnd w:id="76"/>
      <w:r w:rsidRPr="726F2CCD">
        <w:rPr>
          <w:color w:val="000000" w:themeColor="text1"/>
          <w:lang w:val="en-GB"/>
        </w:rPr>
        <w:t>6.1 Products to be deliverd</w:t>
      </w:r>
      <w:bookmarkEnd w:id="77"/>
      <w:bookmarkEnd w:id="78"/>
      <w:bookmarkEnd w:id="79"/>
      <w:bookmarkEnd w:id="80"/>
    </w:p>
    <w:p w14:paraId="5D81B0F2" w14:textId="59AD6326" w:rsidR="528BE52D" w:rsidRDefault="528BE52D" w:rsidP="528BE52D">
      <w:pPr>
        <w:rPr>
          <w:color w:val="000000" w:themeColor="text1"/>
          <w:sz w:val="22"/>
          <w:szCs w:val="22"/>
          <w:lang w:val="en-GB"/>
        </w:rPr>
      </w:pPr>
      <w:r w:rsidRPr="726F2CCD">
        <w:rPr>
          <w:color w:val="000000" w:themeColor="text1"/>
          <w:sz w:val="22"/>
          <w:szCs w:val="22"/>
          <w:lang w:val="en-GB"/>
        </w:rPr>
        <w:t xml:space="preserve">When the project is </w:t>
      </w:r>
      <w:r w:rsidR="3B7A3939" w:rsidRPr="726F2CCD">
        <w:rPr>
          <w:color w:val="000000" w:themeColor="text1"/>
          <w:sz w:val="22"/>
          <w:szCs w:val="22"/>
          <w:lang w:val="en-GB"/>
        </w:rPr>
        <w:t>finished</w:t>
      </w:r>
      <w:r w:rsidRPr="726F2CCD">
        <w:rPr>
          <w:color w:val="000000" w:themeColor="text1"/>
          <w:sz w:val="22"/>
          <w:szCs w:val="22"/>
          <w:lang w:val="en-GB"/>
        </w:rPr>
        <w:t xml:space="preserve"> we will deliver the </w:t>
      </w:r>
      <w:r w:rsidR="0B798354" w:rsidRPr="0B798354">
        <w:rPr>
          <w:color w:val="000000" w:themeColor="text1"/>
          <w:sz w:val="22"/>
          <w:szCs w:val="22"/>
          <w:lang w:val="en-GB"/>
        </w:rPr>
        <w:t>following</w:t>
      </w:r>
      <w:r w:rsidRPr="726F2CCD">
        <w:rPr>
          <w:color w:val="000000" w:themeColor="text1"/>
          <w:sz w:val="22"/>
          <w:szCs w:val="22"/>
          <w:lang w:val="en-GB"/>
        </w:rPr>
        <w:t xml:space="preserve"> products</w:t>
      </w:r>
      <w:r w:rsidR="743D6DB0" w:rsidRPr="726F2CCD">
        <w:rPr>
          <w:color w:val="000000" w:themeColor="text1"/>
          <w:sz w:val="22"/>
          <w:szCs w:val="22"/>
          <w:lang w:val="en-GB"/>
        </w:rPr>
        <w:t>:</w:t>
      </w:r>
    </w:p>
    <w:p w14:paraId="2862268F" w14:textId="0BE5DB53" w:rsidR="00E4502B" w:rsidRPr="00E4502B" w:rsidRDefault="0B798354" w:rsidP="00E4502B">
      <w:pPr>
        <w:pStyle w:val="Lijstalinea"/>
        <w:numPr>
          <w:ilvl w:val="0"/>
          <w:numId w:val="4"/>
        </w:numPr>
        <w:rPr>
          <w:color w:val="000000" w:themeColor="text1"/>
          <w:sz w:val="22"/>
          <w:szCs w:val="22"/>
        </w:rPr>
      </w:pPr>
      <w:r w:rsidRPr="0B798354">
        <w:rPr>
          <w:color w:val="000000" w:themeColor="text1"/>
          <w:sz w:val="22"/>
          <w:szCs w:val="22"/>
          <w:lang w:val="en-GB"/>
        </w:rPr>
        <w:t>The Information needs</w:t>
      </w:r>
    </w:p>
    <w:p w14:paraId="33A0CB6D" w14:textId="3ECCA321" w:rsidR="1B9AC66A" w:rsidRDefault="6FCE3347" w:rsidP="743D6DB0">
      <w:pPr>
        <w:pStyle w:val="Lijstalinea"/>
        <w:numPr>
          <w:ilvl w:val="0"/>
          <w:numId w:val="4"/>
        </w:numPr>
        <w:rPr>
          <w:color w:val="000000" w:themeColor="text1"/>
          <w:sz w:val="22"/>
          <w:szCs w:val="22"/>
        </w:rPr>
      </w:pPr>
      <w:r w:rsidRPr="726F2CCD">
        <w:rPr>
          <w:color w:val="000000" w:themeColor="text1"/>
          <w:sz w:val="22"/>
          <w:szCs w:val="22"/>
          <w:lang w:val="en-GB"/>
        </w:rPr>
        <w:t xml:space="preserve">The Functional </w:t>
      </w:r>
      <w:r w:rsidR="0B798354" w:rsidRPr="0B798354">
        <w:rPr>
          <w:color w:val="000000" w:themeColor="text1"/>
          <w:sz w:val="22"/>
          <w:szCs w:val="22"/>
          <w:lang w:val="en-GB"/>
        </w:rPr>
        <w:t>Design</w:t>
      </w:r>
    </w:p>
    <w:p w14:paraId="0E3A2F67" w14:textId="69D616B3" w:rsidR="005B6FF3" w:rsidRPr="005B6FF3" w:rsidRDefault="6FCE3347" w:rsidP="005B6FF3">
      <w:pPr>
        <w:pStyle w:val="Lijstalinea"/>
        <w:numPr>
          <w:ilvl w:val="0"/>
          <w:numId w:val="4"/>
        </w:numPr>
        <w:rPr>
          <w:color w:val="000000" w:themeColor="text1"/>
          <w:sz w:val="22"/>
          <w:szCs w:val="22"/>
        </w:rPr>
      </w:pPr>
      <w:r w:rsidRPr="726F2CCD">
        <w:rPr>
          <w:color w:val="000000" w:themeColor="text1"/>
          <w:sz w:val="22"/>
          <w:szCs w:val="22"/>
          <w:lang w:val="en-GB"/>
        </w:rPr>
        <w:t>The Technical Design</w:t>
      </w:r>
    </w:p>
    <w:p w14:paraId="5B8A5D13" w14:textId="4DA6B431" w:rsidR="743D6DB0" w:rsidRDefault="743D6DB0" w:rsidP="743D6DB0">
      <w:pPr>
        <w:pStyle w:val="Lijstalinea"/>
        <w:numPr>
          <w:ilvl w:val="0"/>
          <w:numId w:val="4"/>
        </w:numPr>
        <w:rPr>
          <w:color w:val="000000" w:themeColor="text1"/>
          <w:sz w:val="22"/>
          <w:szCs w:val="22"/>
        </w:rPr>
      </w:pPr>
      <w:r w:rsidRPr="726F2CCD">
        <w:rPr>
          <w:color w:val="000000" w:themeColor="text1"/>
          <w:sz w:val="22"/>
          <w:szCs w:val="22"/>
          <w:lang w:val="en-GB"/>
        </w:rPr>
        <w:t>The Website</w:t>
      </w:r>
    </w:p>
    <w:p w14:paraId="2FBB470B" w14:textId="77777777" w:rsidR="00DB2220" w:rsidRPr="00DB2220" w:rsidRDefault="00DB2220" w:rsidP="00DB2220">
      <w:pPr>
        <w:ind w:left="786"/>
        <w:rPr>
          <w:color w:val="000000" w:themeColor="text1"/>
          <w:lang w:val="en-GB"/>
        </w:rPr>
      </w:pPr>
    </w:p>
    <w:p w14:paraId="2FBB470C" w14:textId="62970AF2" w:rsidR="00DB2220" w:rsidRPr="00452993" w:rsidRDefault="00DB2220" w:rsidP="00DB2220">
      <w:pPr>
        <w:rPr>
          <w:b/>
          <w:color w:val="000000" w:themeColor="text1"/>
        </w:rPr>
      </w:pPr>
      <w:r w:rsidRPr="00452993">
        <w:rPr>
          <w:b/>
          <w:color w:val="000000" w:themeColor="text1"/>
          <w:sz w:val="22"/>
          <w:szCs w:val="22"/>
        </w:rPr>
        <w:t>In deze fase houd je er rekening met alle fasen van het systeem Hiermee krijgt de opdrachtgever ook een beeld van de tijdsduur en de verschillende processen die doorlopen moeten worden voordat het systeem opgeleverd kan worden.</w:t>
      </w:r>
      <w:r w:rsidR="56481F32" w:rsidRPr="00452993">
        <w:rPr>
          <w:b/>
          <w:color w:val="000000" w:themeColor="text1"/>
          <w:sz w:val="22"/>
          <w:szCs w:val="22"/>
        </w:rPr>
        <w:t xml:space="preserve"> ???</w:t>
      </w:r>
    </w:p>
    <w:p w14:paraId="2FBB470D" w14:textId="77777777" w:rsidR="00DB2220" w:rsidRPr="00452993" w:rsidRDefault="00DB2220" w:rsidP="00DB2220">
      <w:pPr>
        <w:rPr>
          <w:color w:val="000000" w:themeColor="text1"/>
        </w:rPr>
      </w:pPr>
    </w:p>
    <w:p w14:paraId="2FBB470E" w14:textId="7E833EDC" w:rsidR="00DB2220" w:rsidRPr="00DB2220" w:rsidRDefault="00DB2220" w:rsidP="00DB2220">
      <w:pPr>
        <w:pStyle w:val="Kop2"/>
        <w:numPr>
          <w:ilvl w:val="1"/>
          <w:numId w:val="2"/>
        </w:numPr>
        <w:rPr>
          <w:color w:val="000000" w:themeColor="text1"/>
        </w:rPr>
      </w:pPr>
      <w:bookmarkStart w:id="81" w:name="__RefHeading__417_1396799281"/>
      <w:bookmarkStart w:id="82" w:name="_Toc312869859"/>
      <w:bookmarkStart w:id="83" w:name="_Toc512498357"/>
      <w:bookmarkStart w:id="84" w:name="_Toc512498753"/>
      <w:bookmarkStart w:id="85" w:name="_Toc512499463"/>
      <w:bookmarkStart w:id="86" w:name="_Toc512502988"/>
      <w:bookmarkEnd w:id="81"/>
      <w:bookmarkEnd w:id="82"/>
      <w:r w:rsidRPr="726F2CCD">
        <w:rPr>
          <w:color w:val="000000" w:themeColor="text1"/>
          <w:lang w:val="en-GB"/>
        </w:rPr>
        <w:t xml:space="preserve">6.2 </w:t>
      </w:r>
      <w:r w:rsidR="00134208" w:rsidRPr="726F2CCD">
        <w:rPr>
          <w:color w:val="000000" w:themeColor="text1"/>
          <w:lang w:val="en-GB"/>
        </w:rPr>
        <w:t>Schedule</w:t>
      </w:r>
      <w:bookmarkEnd w:id="83"/>
      <w:bookmarkEnd w:id="84"/>
      <w:bookmarkEnd w:id="85"/>
      <w:bookmarkEnd w:id="86"/>
    </w:p>
    <w:p w14:paraId="2FBB470F" w14:textId="77777777" w:rsidR="00DB2220" w:rsidRPr="00452993" w:rsidRDefault="00DB2220" w:rsidP="00DB2220">
      <w:pPr>
        <w:pStyle w:val="Plattetekst"/>
        <w:rPr>
          <w:rFonts w:asciiTheme="minorHAnsi" w:hAnsiTheme="minorHAnsi" w:cstheme="minorBidi"/>
          <w:color w:val="000000" w:themeColor="text1"/>
        </w:rPr>
      </w:pPr>
      <w:r w:rsidRPr="00452993">
        <w:rPr>
          <w:rFonts w:asciiTheme="minorHAnsi" w:hAnsiTheme="minorHAnsi" w:cstheme="minorBidi"/>
          <w:color w:val="000000" w:themeColor="text1"/>
        </w:rPr>
        <w:t xml:space="preserve">De verschillende fasen in combinatie met de data wanneer ze opgeleverd worden vormen je planning. Uiteindelijk moet je hierin kunnen lezen wanneer je van de ene fase in de andere beland. </w:t>
      </w:r>
    </w:p>
    <w:p w14:paraId="2FBB4710" w14:textId="77777777" w:rsidR="00DB2220" w:rsidRPr="00452993" w:rsidRDefault="00DB2220" w:rsidP="00DB2220">
      <w:pPr>
        <w:pStyle w:val="Lijstalinea1"/>
        <w:rPr>
          <w:color w:val="000000" w:themeColor="text1"/>
        </w:rPr>
      </w:pPr>
    </w:p>
    <w:p w14:paraId="2FBB4711" w14:textId="48B306D3" w:rsidR="00DB2220" w:rsidRPr="00134208" w:rsidRDefault="00DB2220" w:rsidP="00134208">
      <w:pPr>
        <w:pStyle w:val="Kop2"/>
        <w:numPr>
          <w:ilvl w:val="1"/>
          <w:numId w:val="2"/>
        </w:numPr>
        <w:rPr>
          <w:color w:val="000000" w:themeColor="text1"/>
        </w:rPr>
      </w:pPr>
      <w:bookmarkStart w:id="87" w:name="__RefHeading__419_1396799281"/>
      <w:bookmarkStart w:id="88" w:name="_Toc312869860"/>
      <w:bookmarkStart w:id="89" w:name="_Toc512498358"/>
      <w:bookmarkStart w:id="90" w:name="_Toc512498754"/>
      <w:bookmarkStart w:id="91" w:name="_Toc512499464"/>
      <w:bookmarkStart w:id="92" w:name="_Toc512502989"/>
      <w:bookmarkEnd w:id="87"/>
      <w:bookmarkEnd w:id="88"/>
      <w:r w:rsidRPr="726F2CCD">
        <w:rPr>
          <w:color w:val="000000" w:themeColor="text1"/>
          <w:lang w:val="en-GB"/>
        </w:rPr>
        <w:t>6.3</w:t>
      </w:r>
      <w:r w:rsidR="004C7656" w:rsidRPr="726F2CCD">
        <w:rPr>
          <w:lang w:val="en-GB"/>
        </w:rPr>
        <w:t xml:space="preserve"> </w:t>
      </w:r>
      <w:r w:rsidR="007F5458" w:rsidRPr="726F2CCD">
        <w:rPr>
          <w:color w:val="000000" w:themeColor="text1"/>
          <w:lang w:val="en-GB"/>
        </w:rPr>
        <w:t>R</w:t>
      </w:r>
      <w:r w:rsidR="00134208" w:rsidRPr="726F2CCD">
        <w:rPr>
          <w:color w:val="000000" w:themeColor="text1"/>
          <w:lang w:val="en-GB"/>
        </w:rPr>
        <w:t>equired resources</w:t>
      </w:r>
      <w:bookmarkEnd w:id="89"/>
      <w:bookmarkEnd w:id="90"/>
      <w:bookmarkEnd w:id="91"/>
      <w:bookmarkEnd w:id="92"/>
    </w:p>
    <w:p w14:paraId="41CDDCC7" w14:textId="50B12D0D" w:rsidR="00D54797" w:rsidRDefault="00D54797" w:rsidP="00DB2220">
      <w:pPr>
        <w:rPr>
          <w:color w:val="000000" w:themeColor="text1"/>
          <w:sz w:val="22"/>
          <w:szCs w:val="22"/>
          <w:lang w:val="en-GB"/>
        </w:rPr>
      </w:pPr>
      <w:r w:rsidRPr="726F2CCD">
        <w:rPr>
          <w:color w:val="000000" w:themeColor="text1"/>
          <w:sz w:val="22"/>
          <w:szCs w:val="22"/>
          <w:lang w:val="en-GB"/>
        </w:rPr>
        <w:t>For this project the following is required: a laptop with Windows/Linux/Mac OS, a working code editor, Microsoft Office Word, XAMPP and a working internet connection.</w:t>
      </w:r>
    </w:p>
    <w:p w14:paraId="2FBB4712" w14:textId="3893BD02" w:rsidR="00DB2220" w:rsidRPr="00FB1FBF" w:rsidRDefault="00D54797" w:rsidP="00DB2220">
      <w:pPr>
        <w:rPr>
          <w:color w:val="000000" w:themeColor="text1"/>
          <w:sz w:val="22"/>
          <w:szCs w:val="22"/>
          <w:lang w:val="en-GB"/>
        </w:rPr>
      </w:pPr>
      <w:r w:rsidRPr="726F2CCD">
        <w:rPr>
          <w:color w:val="000000" w:themeColor="text1"/>
          <w:sz w:val="22"/>
          <w:szCs w:val="22"/>
          <w:lang w:val="en-GB"/>
        </w:rPr>
        <w:t>There are no required expenses because this is an ALA.</w:t>
      </w:r>
      <w:r w:rsidR="00DB2220" w:rsidRPr="726F2CCD">
        <w:rPr>
          <w:color w:val="000000" w:themeColor="text1"/>
          <w:sz w:val="22"/>
          <w:szCs w:val="22"/>
          <w:lang w:val="en-GB"/>
        </w:rPr>
        <w:t xml:space="preserve"> </w:t>
      </w:r>
    </w:p>
    <w:sectPr w:rsidR="00DB2220" w:rsidRPr="00FB1FBF" w:rsidSect="008C3309">
      <w:footerReference w:type="default" r:id="rId8"/>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D64DE" w14:textId="77777777" w:rsidR="00F8631E" w:rsidRDefault="00F8631E" w:rsidP="00DB2220">
      <w:r>
        <w:separator/>
      </w:r>
    </w:p>
  </w:endnote>
  <w:endnote w:type="continuationSeparator" w:id="0">
    <w:p w14:paraId="7736798D" w14:textId="77777777" w:rsidR="00F8631E" w:rsidRDefault="00F8631E" w:rsidP="00DB2220">
      <w:r>
        <w:continuationSeparator/>
      </w:r>
    </w:p>
  </w:endnote>
  <w:endnote w:type="continuationNotice" w:id="1">
    <w:p w14:paraId="20AE17E6" w14:textId="77777777" w:rsidR="00F8631E" w:rsidRDefault="00F8631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B471A" w14:textId="000F8962" w:rsidR="000824DB" w:rsidRPr="009A234F" w:rsidRDefault="00AF68C3" w:rsidP="00D22491">
    <w:pPr>
      <w:pStyle w:val="Voettekst"/>
      <w:pBdr>
        <w:top w:val="single" w:sz="4" w:space="1" w:color="auto"/>
      </w:pBdr>
      <w:rPr>
        <w:sz w:val="22"/>
        <w:szCs w:val="22"/>
      </w:rPr>
    </w:pPr>
    <w:bookmarkStart w:id="93" w:name="OLE_LINK4"/>
    <w:bookmarkStart w:id="94" w:name="OLE_LINK5"/>
    <w:proofErr w:type="spellStart"/>
    <w:r w:rsidRPr="00452993">
      <w:rPr>
        <w:sz w:val="22"/>
        <w:szCs w:val="22"/>
        <w:lang w:val="en-GB"/>
      </w:rPr>
      <w:t>Informatiebehoefte</w:t>
    </w:r>
    <w:proofErr w:type="spellEnd"/>
    <w:r w:rsidRPr="00452993">
      <w:rPr>
        <w:sz w:val="22"/>
        <w:szCs w:val="22"/>
        <w:lang w:val="en-GB"/>
      </w:rPr>
      <w:t xml:space="preserve"> Report</w:t>
    </w:r>
    <w:r w:rsidR="000824DB" w:rsidRPr="00452993">
      <w:rPr>
        <w:sz w:val="22"/>
        <w:szCs w:val="22"/>
        <w:lang w:val="en-GB"/>
      </w:rPr>
      <w:t xml:space="preserve"> Hotel California</w:t>
    </w:r>
    <w:r w:rsidR="000824DB" w:rsidRPr="00452993">
      <w:rPr>
        <w:rFonts w:cstheme="minorHAnsi"/>
        <w:sz w:val="22"/>
        <w:szCs w:val="22"/>
        <w:lang w:val="en-GB"/>
      </w:rPr>
      <w:tab/>
    </w:r>
    <w:r w:rsidR="000824DB" w:rsidRPr="00452993">
      <w:rPr>
        <w:rFonts w:cstheme="minorHAnsi"/>
        <w:sz w:val="22"/>
        <w:szCs w:val="22"/>
        <w:lang w:val="en-GB"/>
      </w:rPr>
      <w:tab/>
    </w:r>
    <w:proofErr w:type="spellStart"/>
    <w:r w:rsidR="000824DB" w:rsidRPr="00452993">
      <w:rPr>
        <w:sz w:val="22"/>
        <w:szCs w:val="22"/>
        <w:lang w:val="en-GB"/>
      </w:rPr>
      <w:t>blz</w:t>
    </w:r>
    <w:proofErr w:type="spellEnd"/>
    <w:r w:rsidR="000824DB" w:rsidRPr="00452993">
      <w:rPr>
        <w:sz w:val="22"/>
        <w:szCs w:val="22"/>
        <w:lang w:val="en-GB"/>
      </w:rPr>
      <w:t xml:space="preserve">. </w:t>
    </w:r>
    <w:r w:rsidR="000824DB" w:rsidRPr="2D73BD4F">
      <w:rPr>
        <w:sz w:val="22"/>
        <w:szCs w:val="22"/>
      </w:rPr>
      <w:fldChar w:fldCharType="begin"/>
    </w:r>
    <w:r w:rsidR="000824DB" w:rsidRPr="00452993">
      <w:rPr>
        <w:rFonts w:cstheme="minorHAnsi"/>
        <w:sz w:val="22"/>
        <w:szCs w:val="22"/>
        <w:lang w:val="en-GB"/>
      </w:rPr>
      <w:instrText>PAGE   \* MERGEFORMAT</w:instrText>
    </w:r>
    <w:r w:rsidR="000824DB" w:rsidRPr="2D73BD4F">
      <w:rPr>
        <w:rFonts w:cstheme="minorHAnsi"/>
        <w:sz w:val="22"/>
        <w:szCs w:val="22"/>
      </w:rPr>
      <w:fldChar w:fldCharType="separate"/>
    </w:r>
    <w:r w:rsidR="00C43323" w:rsidRPr="2D73BD4F">
      <w:rPr>
        <w:sz w:val="22"/>
        <w:szCs w:val="22"/>
      </w:rPr>
      <w:t>2</w:t>
    </w:r>
    <w:r w:rsidR="000824DB" w:rsidRPr="2D73BD4F">
      <w:rPr>
        <w:sz w:val="22"/>
        <w:szCs w:val="22"/>
      </w:rPr>
      <w:fldChar w:fldCharType="end"/>
    </w:r>
  </w:p>
  <w:bookmarkEnd w:id="93"/>
  <w:bookmarkEnd w:id="94"/>
  <w:p w14:paraId="7E924F30" w14:textId="6AAD812F" w:rsidR="000824DB" w:rsidRDefault="000824DB" w:rsidP="00D22491">
    <w:pPr>
      <w:pStyle w:val="Voettekst"/>
      <w:rPr>
        <w:rFonts w:cstheme="minorHAnsi"/>
        <w:i/>
        <w:sz w:val="22"/>
        <w:szCs w:val="22"/>
      </w:rPr>
    </w:pPr>
    <w:r>
      <w:rPr>
        <w:rFonts w:cstheme="minorHAnsi"/>
        <w:i/>
        <w:sz w:val="22"/>
        <w:szCs w:val="22"/>
      </w:rPr>
      <w:t>Sam vd Greft, Miguel Fieira, Eric de Haar</w:t>
    </w:r>
    <w:r w:rsidR="00AF68C3">
      <w:rPr>
        <w:rFonts w:cstheme="minorHAnsi"/>
        <w:i/>
        <w:sz w:val="22"/>
        <w:szCs w:val="22"/>
      </w:rPr>
      <w:t>, Noura Ben Chammach, Joeri Vijgenboom, Jordi Biever</w:t>
    </w:r>
  </w:p>
  <w:p w14:paraId="2ED359B1" w14:textId="798C81AE" w:rsidR="000824DB" w:rsidRDefault="000824DB" w:rsidP="00D22491">
    <w:pPr>
      <w:pStyle w:val="Voettekst"/>
      <w:rPr>
        <w:rFonts w:cstheme="minorHAnsi"/>
        <w:i/>
        <w:sz w:val="22"/>
        <w:szCs w:val="22"/>
      </w:rPr>
    </w:pPr>
    <w:r>
      <w:rPr>
        <w:rFonts w:cstheme="minorHAnsi"/>
        <w:i/>
        <w:sz w:val="22"/>
        <w:szCs w:val="22"/>
      </w:rPr>
      <w:t>2</w:t>
    </w:r>
    <w:r w:rsidR="00452993">
      <w:rPr>
        <w:rFonts w:cstheme="minorHAnsi"/>
        <w:i/>
        <w:sz w:val="22"/>
        <w:szCs w:val="22"/>
      </w:rPr>
      <w:t>6</w:t>
    </w:r>
    <w:r>
      <w:rPr>
        <w:rFonts w:cstheme="minorHAnsi"/>
        <w:i/>
        <w:sz w:val="22"/>
        <w:szCs w:val="22"/>
      </w:rPr>
      <w:t>-4-2018</w:t>
    </w:r>
  </w:p>
  <w:p w14:paraId="33A543A1" w14:textId="51F29573" w:rsidR="000824DB" w:rsidRPr="00D22491" w:rsidRDefault="00AF68C3" w:rsidP="00D22491">
    <w:pPr>
      <w:pStyle w:val="Voettekst"/>
      <w:rPr>
        <w:rFonts w:cstheme="minorHAnsi"/>
        <w:i/>
        <w:sz w:val="22"/>
        <w:szCs w:val="22"/>
      </w:rPr>
    </w:pPr>
    <w:r>
      <w:rPr>
        <w:rFonts w:cstheme="minorHAnsi"/>
        <w:i/>
        <w:sz w:val="22"/>
        <w:szCs w:val="22"/>
      </w:rPr>
      <w:t>Version</w:t>
    </w:r>
    <w:r w:rsidR="009E3452">
      <w:rPr>
        <w:rFonts w:cstheme="minorHAnsi"/>
        <w:i/>
        <w:sz w:val="22"/>
        <w:szCs w:val="22"/>
      </w:rPr>
      <w:t>: 0.</w:t>
    </w:r>
    <w:r w:rsidR="00452993">
      <w:rPr>
        <w:rFonts w:cstheme="minorHAnsi"/>
        <w:i/>
        <w:sz w:val="22"/>
        <w:szCs w:val="2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24A31" w14:textId="77777777" w:rsidR="00F8631E" w:rsidRDefault="00F8631E" w:rsidP="00DB2220">
      <w:r>
        <w:separator/>
      </w:r>
    </w:p>
  </w:footnote>
  <w:footnote w:type="continuationSeparator" w:id="0">
    <w:p w14:paraId="4B9B378F" w14:textId="77777777" w:rsidR="00F8631E" w:rsidRDefault="00F8631E" w:rsidP="00DB2220">
      <w:r>
        <w:continuationSeparator/>
      </w:r>
    </w:p>
  </w:footnote>
  <w:footnote w:type="continuationNotice" w:id="1">
    <w:p w14:paraId="097CDE40" w14:textId="77777777" w:rsidR="00F8631E" w:rsidRDefault="00F8631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23A53482"/>
    <w:multiLevelType w:val="hybridMultilevel"/>
    <w:tmpl w:val="375051A8"/>
    <w:lvl w:ilvl="0" w:tplc="04A4594A">
      <w:start w:val="1"/>
      <w:numFmt w:val="bullet"/>
      <w:lvlText w:val=""/>
      <w:lvlJc w:val="left"/>
      <w:pPr>
        <w:ind w:left="720" w:hanging="360"/>
      </w:pPr>
      <w:rPr>
        <w:rFonts w:ascii="Symbol" w:hAnsi="Symbol" w:hint="default"/>
      </w:rPr>
    </w:lvl>
    <w:lvl w:ilvl="1" w:tplc="E17026A6">
      <w:start w:val="1"/>
      <w:numFmt w:val="bullet"/>
      <w:lvlText w:val="o"/>
      <w:lvlJc w:val="left"/>
      <w:pPr>
        <w:ind w:left="1440" w:hanging="360"/>
      </w:pPr>
      <w:rPr>
        <w:rFonts w:ascii="Courier New" w:hAnsi="Courier New" w:hint="default"/>
      </w:rPr>
    </w:lvl>
    <w:lvl w:ilvl="2" w:tplc="1F16E22C">
      <w:start w:val="1"/>
      <w:numFmt w:val="bullet"/>
      <w:lvlText w:val=""/>
      <w:lvlJc w:val="left"/>
      <w:pPr>
        <w:ind w:left="2160" w:hanging="360"/>
      </w:pPr>
      <w:rPr>
        <w:rFonts w:ascii="Wingdings" w:hAnsi="Wingdings" w:hint="default"/>
      </w:rPr>
    </w:lvl>
    <w:lvl w:ilvl="3" w:tplc="6EF060A2">
      <w:start w:val="1"/>
      <w:numFmt w:val="bullet"/>
      <w:lvlText w:val=""/>
      <w:lvlJc w:val="left"/>
      <w:pPr>
        <w:ind w:left="2880" w:hanging="360"/>
      </w:pPr>
      <w:rPr>
        <w:rFonts w:ascii="Symbol" w:hAnsi="Symbol" w:hint="default"/>
      </w:rPr>
    </w:lvl>
    <w:lvl w:ilvl="4" w:tplc="C2D4B2F0">
      <w:start w:val="1"/>
      <w:numFmt w:val="bullet"/>
      <w:lvlText w:val="o"/>
      <w:lvlJc w:val="left"/>
      <w:pPr>
        <w:ind w:left="3600" w:hanging="360"/>
      </w:pPr>
      <w:rPr>
        <w:rFonts w:ascii="Courier New" w:hAnsi="Courier New" w:hint="default"/>
      </w:rPr>
    </w:lvl>
    <w:lvl w:ilvl="5" w:tplc="19E4C786">
      <w:start w:val="1"/>
      <w:numFmt w:val="bullet"/>
      <w:lvlText w:val=""/>
      <w:lvlJc w:val="left"/>
      <w:pPr>
        <w:ind w:left="4320" w:hanging="360"/>
      </w:pPr>
      <w:rPr>
        <w:rFonts w:ascii="Wingdings" w:hAnsi="Wingdings" w:hint="default"/>
      </w:rPr>
    </w:lvl>
    <w:lvl w:ilvl="6" w:tplc="E5BCE194">
      <w:start w:val="1"/>
      <w:numFmt w:val="bullet"/>
      <w:lvlText w:val=""/>
      <w:lvlJc w:val="left"/>
      <w:pPr>
        <w:ind w:left="5040" w:hanging="360"/>
      </w:pPr>
      <w:rPr>
        <w:rFonts w:ascii="Symbol" w:hAnsi="Symbol" w:hint="default"/>
      </w:rPr>
    </w:lvl>
    <w:lvl w:ilvl="7" w:tplc="788E574E">
      <w:start w:val="1"/>
      <w:numFmt w:val="bullet"/>
      <w:lvlText w:val="o"/>
      <w:lvlJc w:val="left"/>
      <w:pPr>
        <w:ind w:left="5760" w:hanging="360"/>
      </w:pPr>
      <w:rPr>
        <w:rFonts w:ascii="Courier New" w:hAnsi="Courier New" w:hint="default"/>
      </w:rPr>
    </w:lvl>
    <w:lvl w:ilvl="8" w:tplc="E65CD700">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0"/>
    <w:rsid w:val="0000084C"/>
    <w:rsid w:val="00003671"/>
    <w:rsid w:val="000126BD"/>
    <w:rsid w:val="00014BA5"/>
    <w:rsid w:val="00035FDB"/>
    <w:rsid w:val="000824DB"/>
    <w:rsid w:val="000D68C3"/>
    <w:rsid w:val="000D71C4"/>
    <w:rsid w:val="000E2D40"/>
    <w:rsid w:val="000E4382"/>
    <w:rsid w:val="000E7C96"/>
    <w:rsid w:val="000F216F"/>
    <w:rsid w:val="00101312"/>
    <w:rsid w:val="00107031"/>
    <w:rsid w:val="00124966"/>
    <w:rsid w:val="00127073"/>
    <w:rsid w:val="00134208"/>
    <w:rsid w:val="00146C7D"/>
    <w:rsid w:val="00150309"/>
    <w:rsid w:val="0018595C"/>
    <w:rsid w:val="00193A29"/>
    <w:rsid w:val="00196E03"/>
    <w:rsid w:val="001A355A"/>
    <w:rsid w:val="001B2217"/>
    <w:rsid w:val="001B2EC1"/>
    <w:rsid w:val="001B4873"/>
    <w:rsid w:val="001E32FC"/>
    <w:rsid w:val="001E729E"/>
    <w:rsid w:val="001E730C"/>
    <w:rsid w:val="001F5118"/>
    <w:rsid w:val="001F63C2"/>
    <w:rsid w:val="00200DE9"/>
    <w:rsid w:val="00216698"/>
    <w:rsid w:val="00255CFE"/>
    <w:rsid w:val="00270495"/>
    <w:rsid w:val="00274869"/>
    <w:rsid w:val="002835C7"/>
    <w:rsid w:val="002A2E36"/>
    <w:rsid w:val="002B068C"/>
    <w:rsid w:val="002D26E8"/>
    <w:rsid w:val="002E143B"/>
    <w:rsid w:val="002E1F68"/>
    <w:rsid w:val="002E242F"/>
    <w:rsid w:val="002E7F7B"/>
    <w:rsid w:val="002F05CD"/>
    <w:rsid w:val="003372CC"/>
    <w:rsid w:val="003521B0"/>
    <w:rsid w:val="003769C2"/>
    <w:rsid w:val="003827E4"/>
    <w:rsid w:val="00391E4B"/>
    <w:rsid w:val="003920DF"/>
    <w:rsid w:val="003923E7"/>
    <w:rsid w:val="00395600"/>
    <w:rsid w:val="00395BB4"/>
    <w:rsid w:val="003A1E20"/>
    <w:rsid w:val="003B142F"/>
    <w:rsid w:val="003B2DD5"/>
    <w:rsid w:val="003B32E4"/>
    <w:rsid w:val="003E4E11"/>
    <w:rsid w:val="003F05F2"/>
    <w:rsid w:val="003F18EB"/>
    <w:rsid w:val="003F4D4D"/>
    <w:rsid w:val="0040226D"/>
    <w:rsid w:val="00427D14"/>
    <w:rsid w:val="0044168D"/>
    <w:rsid w:val="0044346C"/>
    <w:rsid w:val="00452993"/>
    <w:rsid w:val="00462586"/>
    <w:rsid w:val="0047013C"/>
    <w:rsid w:val="00481640"/>
    <w:rsid w:val="00482C1A"/>
    <w:rsid w:val="004B6219"/>
    <w:rsid w:val="004C10B3"/>
    <w:rsid w:val="004C7656"/>
    <w:rsid w:val="004E64C0"/>
    <w:rsid w:val="004F0CC0"/>
    <w:rsid w:val="004F55D1"/>
    <w:rsid w:val="00507BD2"/>
    <w:rsid w:val="005143AB"/>
    <w:rsid w:val="0053525A"/>
    <w:rsid w:val="005439B4"/>
    <w:rsid w:val="00543CB8"/>
    <w:rsid w:val="0056067B"/>
    <w:rsid w:val="00560B89"/>
    <w:rsid w:val="00571EF4"/>
    <w:rsid w:val="0057514A"/>
    <w:rsid w:val="005922E1"/>
    <w:rsid w:val="005B20E1"/>
    <w:rsid w:val="005B2E37"/>
    <w:rsid w:val="005B6FF3"/>
    <w:rsid w:val="005D4C35"/>
    <w:rsid w:val="005D51F3"/>
    <w:rsid w:val="00607378"/>
    <w:rsid w:val="00610C1F"/>
    <w:rsid w:val="006872FB"/>
    <w:rsid w:val="00695BA4"/>
    <w:rsid w:val="006E681C"/>
    <w:rsid w:val="00731459"/>
    <w:rsid w:val="00731A84"/>
    <w:rsid w:val="00742E4F"/>
    <w:rsid w:val="007534C8"/>
    <w:rsid w:val="007611A1"/>
    <w:rsid w:val="007D2D42"/>
    <w:rsid w:val="007D62A4"/>
    <w:rsid w:val="007E09C7"/>
    <w:rsid w:val="007E400D"/>
    <w:rsid w:val="007F5458"/>
    <w:rsid w:val="00840A4E"/>
    <w:rsid w:val="008410FF"/>
    <w:rsid w:val="00842CCF"/>
    <w:rsid w:val="0084792C"/>
    <w:rsid w:val="00853592"/>
    <w:rsid w:val="0089077D"/>
    <w:rsid w:val="00893393"/>
    <w:rsid w:val="008A201F"/>
    <w:rsid w:val="008A54FE"/>
    <w:rsid w:val="008B35C7"/>
    <w:rsid w:val="008C3309"/>
    <w:rsid w:val="008D6D0C"/>
    <w:rsid w:val="008E0E06"/>
    <w:rsid w:val="008E1A7C"/>
    <w:rsid w:val="00913897"/>
    <w:rsid w:val="00936261"/>
    <w:rsid w:val="00937626"/>
    <w:rsid w:val="0095004F"/>
    <w:rsid w:val="00955BE3"/>
    <w:rsid w:val="00980135"/>
    <w:rsid w:val="00991074"/>
    <w:rsid w:val="009A2EAF"/>
    <w:rsid w:val="009A7CB6"/>
    <w:rsid w:val="009B025B"/>
    <w:rsid w:val="009B52FD"/>
    <w:rsid w:val="009C7A09"/>
    <w:rsid w:val="009D123A"/>
    <w:rsid w:val="009E3452"/>
    <w:rsid w:val="009F05C7"/>
    <w:rsid w:val="009F444A"/>
    <w:rsid w:val="00A17F74"/>
    <w:rsid w:val="00A46689"/>
    <w:rsid w:val="00A612FE"/>
    <w:rsid w:val="00A63563"/>
    <w:rsid w:val="00A80C68"/>
    <w:rsid w:val="00A836EA"/>
    <w:rsid w:val="00AA0BE2"/>
    <w:rsid w:val="00AD3827"/>
    <w:rsid w:val="00AF68C3"/>
    <w:rsid w:val="00B01A2D"/>
    <w:rsid w:val="00B03F3E"/>
    <w:rsid w:val="00B21707"/>
    <w:rsid w:val="00B304DA"/>
    <w:rsid w:val="00B63256"/>
    <w:rsid w:val="00B7452C"/>
    <w:rsid w:val="00B84454"/>
    <w:rsid w:val="00BA3CE3"/>
    <w:rsid w:val="00BA551A"/>
    <w:rsid w:val="00BD2D32"/>
    <w:rsid w:val="00BE56B0"/>
    <w:rsid w:val="00BF3A22"/>
    <w:rsid w:val="00C12D41"/>
    <w:rsid w:val="00C34C34"/>
    <w:rsid w:val="00C43323"/>
    <w:rsid w:val="00C46838"/>
    <w:rsid w:val="00C554F6"/>
    <w:rsid w:val="00C705D8"/>
    <w:rsid w:val="00C830DB"/>
    <w:rsid w:val="00C87A28"/>
    <w:rsid w:val="00C907F8"/>
    <w:rsid w:val="00C9740C"/>
    <w:rsid w:val="00CB0C63"/>
    <w:rsid w:val="00CB1577"/>
    <w:rsid w:val="00CC43AA"/>
    <w:rsid w:val="00CC6E16"/>
    <w:rsid w:val="00D047AA"/>
    <w:rsid w:val="00D1121E"/>
    <w:rsid w:val="00D22491"/>
    <w:rsid w:val="00D54797"/>
    <w:rsid w:val="00D62A53"/>
    <w:rsid w:val="00D6543D"/>
    <w:rsid w:val="00D7549E"/>
    <w:rsid w:val="00D84C53"/>
    <w:rsid w:val="00D8550C"/>
    <w:rsid w:val="00D90189"/>
    <w:rsid w:val="00D90D05"/>
    <w:rsid w:val="00DB2220"/>
    <w:rsid w:val="00DB2A05"/>
    <w:rsid w:val="00DB341F"/>
    <w:rsid w:val="00DB540B"/>
    <w:rsid w:val="00DC5678"/>
    <w:rsid w:val="00DD6BC6"/>
    <w:rsid w:val="00E019D3"/>
    <w:rsid w:val="00E128C8"/>
    <w:rsid w:val="00E4502B"/>
    <w:rsid w:val="00E566BF"/>
    <w:rsid w:val="00E72D36"/>
    <w:rsid w:val="00E85C8D"/>
    <w:rsid w:val="00E86EBF"/>
    <w:rsid w:val="00E95D4D"/>
    <w:rsid w:val="00EB002F"/>
    <w:rsid w:val="00EC022A"/>
    <w:rsid w:val="00ED0914"/>
    <w:rsid w:val="00EF15B6"/>
    <w:rsid w:val="00F02E20"/>
    <w:rsid w:val="00F26433"/>
    <w:rsid w:val="00F40AE6"/>
    <w:rsid w:val="00F46F59"/>
    <w:rsid w:val="00F53DA9"/>
    <w:rsid w:val="00F70715"/>
    <w:rsid w:val="00F715FF"/>
    <w:rsid w:val="00F81DB0"/>
    <w:rsid w:val="00F8631E"/>
    <w:rsid w:val="00FB1FBF"/>
    <w:rsid w:val="00FB7CD3"/>
    <w:rsid w:val="00FD01F9"/>
    <w:rsid w:val="00FE3D4E"/>
    <w:rsid w:val="00FF3AB7"/>
    <w:rsid w:val="00FF4D3C"/>
    <w:rsid w:val="01509940"/>
    <w:rsid w:val="069020B2"/>
    <w:rsid w:val="0B798354"/>
    <w:rsid w:val="0FB429A2"/>
    <w:rsid w:val="17C3696C"/>
    <w:rsid w:val="1A1EEAB6"/>
    <w:rsid w:val="1B9AC66A"/>
    <w:rsid w:val="1C24002A"/>
    <w:rsid w:val="2D73BD4F"/>
    <w:rsid w:val="2E5CC9BA"/>
    <w:rsid w:val="30765663"/>
    <w:rsid w:val="31A0DFF6"/>
    <w:rsid w:val="37135FB2"/>
    <w:rsid w:val="38F0358B"/>
    <w:rsid w:val="3B7A3939"/>
    <w:rsid w:val="4CC9C38D"/>
    <w:rsid w:val="528BE52D"/>
    <w:rsid w:val="544C65FB"/>
    <w:rsid w:val="56481F32"/>
    <w:rsid w:val="56E647D7"/>
    <w:rsid w:val="5F138769"/>
    <w:rsid w:val="686BFF94"/>
    <w:rsid w:val="6FCE3347"/>
    <w:rsid w:val="726F2CCD"/>
    <w:rsid w:val="743D6DB0"/>
    <w:rsid w:val="77157418"/>
    <w:rsid w:val="787BB8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BB4679"/>
  <w15:docId w15:val="{04803C85-5EE5-4ADC-920B-3E6D6C39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121E"/>
    <w:rPr>
      <w:sz w:val="24"/>
    </w:rPr>
  </w:style>
  <w:style w:type="paragraph" w:styleId="Kop1">
    <w:name w:val="heading 1"/>
    <w:basedOn w:val="Standaard"/>
    <w:next w:val="Standaard"/>
    <w:link w:val="Kop1Char"/>
    <w:autoRedefine/>
    <w:uiPriority w:val="9"/>
    <w:qFormat/>
    <w:rsid w:val="00C907F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cstheme="minorHAnsi"/>
      <w:caps/>
      <w:color w:val="FFFFFF" w:themeColor="background1"/>
      <w:spacing w:val="15"/>
      <w:sz w:val="32"/>
      <w:szCs w:val="22"/>
    </w:rPr>
  </w:style>
  <w:style w:type="paragraph" w:styleId="Kop2">
    <w:name w:val="heading 2"/>
    <w:basedOn w:val="Standaard"/>
    <w:next w:val="Standaard"/>
    <w:link w:val="Kop2Char"/>
    <w:autoRedefine/>
    <w:uiPriority w:val="9"/>
    <w:unhideWhenUsed/>
    <w:qFormat/>
    <w:rsid w:val="00D1121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8"/>
    </w:rPr>
  </w:style>
  <w:style w:type="paragraph" w:styleId="Kop3">
    <w:name w:val="heading 3"/>
    <w:basedOn w:val="Standaard"/>
    <w:next w:val="Standaard"/>
    <w:link w:val="Kop3Char"/>
    <w:autoRedefine/>
    <w:uiPriority w:val="9"/>
    <w:unhideWhenUsed/>
    <w:qFormat/>
    <w:rsid w:val="00D84C53"/>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D84C53"/>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D84C53"/>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D84C53"/>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D84C53"/>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D84C5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84C5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uiPriority w:val="9"/>
    <w:rsid w:val="00C907F8"/>
    <w:rPr>
      <w:rFonts w:cstheme="minorHAnsi"/>
      <w:caps/>
      <w:color w:val="FFFFFF" w:themeColor="background1"/>
      <w:spacing w:val="15"/>
      <w:sz w:val="32"/>
      <w:szCs w:val="22"/>
      <w:shd w:val="clear" w:color="auto" w:fill="4F81BD" w:themeFill="accent1"/>
    </w:rPr>
  </w:style>
  <w:style w:type="character" w:customStyle="1" w:styleId="Kop2Char">
    <w:name w:val="Kop 2 Char"/>
    <w:basedOn w:val="Standaardalinea-lettertype"/>
    <w:link w:val="Kop2"/>
    <w:uiPriority w:val="9"/>
    <w:rsid w:val="00D1121E"/>
    <w:rPr>
      <w:caps/>
      <w:spacing w:val="15"/>
      <w:sz w:val="28"/>
      <w:shd w:val="clear" w:color="auto" w:fill="DBE5F1" w:themeFill="accent1" w:themeFillTint="33"/>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84C53"/>
    <w:pPr>
      <w:outlineLvl w:val="9"/>
    </w:pPr>
  </w:style>
  <w:style w:type="paragraph" w:styleId="Inhopg1">
    <w:name w:val="toc 1"/>
    <w:basedOn w:val="Standaard"/>
    <w:next w:val="Standaard"/>
    <w:autoRedefine/>
    <w:uiPriority w:val="39"/>
    <w:unhideWhenUsed/>
    <w:rsid w:val="00DB2220"/>
    <w:pPr>
      <w:spacing w:after="100"/>
    </w:pPr>
  </w:style>
  <w:style w:type="paragraph" w:styleId="Inhopg2">
    <w:name w:val="toc 2"/>
    <w:basedOn w:val="Standaard"/>
    <w:next w:val="Standaard"/>
    <w:autoRedefine/>
    <w:uiPriority w:val="39"/>
    <w:unhideWhenUsed/>
    <w:rsid w:val="00DB2220"/>
    <w:pPr>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Kop3Char">
    <w:name w:val="Kop 3 Char"/>
    <w:basedOn w:val="Standaardalinea-lettertype"/>
    <w:link w:val="Kop3"/>
    <w:uiPriority w:val="9"/>
    <w:rsid w:val="00D84C53"/>
    <w:rPr>
      <w:caps/>
      <w:color w:val="243F60" w:themeColor="accent1" w:themeShade="7F"/>
      <w:spacing w:val="15"/>
    </w:rPr>
  </w:style>
  <w:style w:type="character" w:customStyle="1" w:styleId="Kop4Char">
    <w:name w:val="Kop 4 Char"/>
    <w:basedOn w:val="Standaardalinea-lettertype"/>
    <w:link w:val="Kop4"/>
    <w:uiPriority w:val="9"/>
    <w:semiHidden/>
    <w:rsid w:val="00D84C53"/>
    <w:rPr>
      <w:caps/>
      <w:color w:val="365F91" w:themeColor="accent1" w:themeShade="BF"/>
      <w:spacing w:val="10"/>
    </w:rPr>
  </w:style>
  <w:style w:type="character" w:customStyle="1" w:styleId="Kop5Char">
    <w:name w:val="Kop 5 Char"/>
    <w:basedOn w:val="Standaardalinea-lettertype"/>
    <w:link w:val="Kop5"/>
    <w:uiPriority w:val="9"/>
    <w:semiHidden/>
    <w:rsid w:val="00D84C53"/>
    <w:rPr>
      <w:caps/>
      <w:color w:val="365F91" w:themeColor="accent1" w:themeShade="BF"/>
      <w:spacing w:val="10"/>
    </w:rPr>
  </w:style>
  <w:style w:type="character" w:customStyle="1" w:styleId="Kop6Char">
    <w:name w:val="Kop 6 Char"/>
    <w:basedOn w:val="Standaardalinea-lettertype"/>
    <w:link w:val="Kop6"/>
    <w:uiPriority w:val="9"/>
    <w:semiHidden/>
    <w:rsid w:val="00D84C53"/>
    <w:rPr>
      <w:caps/>
      <w:color w:val="365F91" w:themeColor="accent1" w:themeShade="BF"/>
      <w:spacing w:val="10"/>
    </w:rPr>
  </w:style>
  <w:style w:type="character" w:customStyle="1" w:styleId="Kop7Char">
    <w:name w:val="Kop 7 Char"/>
    <w:basedOn w:val="Standaardalinea-lettertype"/>
    <w:link w:val="Kop7"/>
    <w:uiPriority w:val="9"/>
    <w:semiHidden/>
    <w:rsid w:val="00D84C53"/>
    <w:rPr>
      <w:caps/>
      <w:color w:val="365F91" w:themeColor="accent1" w:themeShade="BF"/>
      <w:spacing w:val="10"/>
    </w:rPr>
  </w:style>
  <w:style w:type="character" w:customStyle="1" w:styleId="Kop8Char">
    <w:name w:val="Kop 8 Char"/>
    <w:basedOn w:val="Standaardalinea-lettertype"/>
    <w:link w:val="Kop8"/>
    <w:uiPriority w:val="9"/>
    <w:semiHidden/>
    <w:rsid w:val="00D84C53"/>
    <w:rPr>
      <w:caps/>
      <w:spacing w:val="10"/>
      <w:sz w:val="18"/>
      <w:szCs w:val="18"/>
    </w:rPr>
  </w:style>
  <w:style w:type="character" w:customStyle="1" w:styleId="Kop9Char">
    <w:name w:val="Kop 9 Char"/>
    <w:basedOn w:val="Standaardalinea-lettertype"/>
    <w:link w:val="Kop9"/>
    <w:uiPriority w:val="9"/>
    <w:semiHidden/>
    <w:rsid w:val="00D84C53"/>
    <w:rPr>
      <w:i/>
      <w:iCs/>
      <w:caps/>
      <w:spacing w:val="10"/>
      <w:sz w:val="18"/>
      <w:szCs w:val="18"/>
    </w:rPr>
  </w:style>
  <w:style w:type="paragraph" w:styleId="Bijschrift">
    <w:name w:val="caption"/>
    <w:basedOn w:val="Standaard"/>
    <w:next w:val="Standaard"/>
    <w:uiPriority w:val="35"/>
    <w:semiHidden/>
    <w:unhideWhenUsed/>
    <w:qFormat/>
    <w:rsid w:val="00D84C53"/>
    <w:rPr>
      <w:b/>
      <w:bCs/>
      <w:color w:val="365F91" w:themeColor="accent1" w:themeShade="BF"/>
      <w:sz w:val="16"/>
      <w:szCs w:val="16"/>
    </w:rPr>
  </w:style>
  <w:style w:type="paragraph" w:styleId="Titel">
    <w:name w:val="Title"/>
    <w:basedOn w:val="Standaard"/>
    <w:next w:val="Standaard"/>
    <w:link w:val="TitelChar"/>
    <w:autoRedefine/>
    <w:uiPriority w:val="10"/>
    <w:qFormat/>
    <w:rsid w:val="00DB2A05"/>
    <w:pPr>
      <w:spacing w:before="0" w:after="0"/>
      <w:jc w:val="center"/>
    </w:pPr>
    <w:rPr>
      <w:rFonts w:eastAsiaTheme="majorEastAsia" w:cstheme="majorBidi"/>
      <w:caps/>
      <w:color w:val="4F81BD" w:themeColor="accent1"/>
      <w:spacing w:val="10"/>
      <w:sz w:val="52"/>
      <w:szCs w:val="52"/>
    </w:rPr>
  </w:style>
  <w:style w:type="character" w:customStyle="1" w:styleId="TitelChar">
    <w:name w:val="Titel Char"/>
    <w:basedOn w:val="Standaardalinea-lettertype"/>
    <w:link w:val="Titel"/>
    <w:uiPriority w:val="10"/>
    <w:rsid w:val="00DB2A05"/>
    <w:rPr>
      <w:rFonts w:eastAsiaTheme="majorEastAsia"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D84C5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84C53"/>
    <w:rPr>
      <w:caps/>
      <w:color w:val="595959" w:themeColor="text1" w:themeTint="A6"/>
      <w:spacing w:val="10"/>
      <w:sz w:val="21"/>
      <w:szCs w:val="21"/>
    </w:rPr>
  </w:style>
  <w:style w:type="character" w:styleId="Zwaar">
    <w:name w:val="Strong"/>
    <w:uiPriority w:val="22"/>
    <w:qFormat/>
    <w:rsid w:val="00D84C53"/>
    <w:rPr>
      <w:b/>
      <w:bCs/>
    </w:rPr>
  </w:style>
  <w:style w:type="character" w:styleId="Nadruk">
    <w:name w:val="Emphasis"/>
    <w:uiPriority w:val="20"/>
    <w:qFormat/>
    <w:rsid w:val="00D84C53"/>
    <w:rPr>
      <w:caps/>
      <w:color w:val="243F60" w:themeColor="accent1" w:themeShade="7F"/>
      <w:spacing w:val="5"/>
    </w:rPr>
  </w:style>
  <w:style w:type="paragraph" w:styleId="Geenafstand">
    <w:name w:val="No Spacing"/>
    <w:uiPriority w:val="1"/>
    <w:rsid w:val="00D84C53"/>
    <w:pPr>
      <w:spacing w:after="0" w:line="240" w:lineRule="auto"/>
    </w:pPr>
  </w:style>
  <w:style w:type="paragraph" w:styleId="Citaat">
    <w:name w:val="Quote"/>
    <w:basedOn w:val="Standaard"/>
    <w:next w:val="Standaard"/>
    <w:link w:val="CitaatChar"/>
    <w:uiPriority w:val="29"/>
    <w:qFormat/>
    <w:rsid w:val="00D84C53"/>
    <w:rPr>
      <w:i/>
      <w:iCs/>
      <w:szCs w:val="24"/>
    </w:rPr>
  </w:style>
  <w:style w:type="character" w:customStyle="1" w:styleId="CitaatChar">
    <w:name w:val="Citaat Char"/>
    <w:basedOn w:val="Standaardalinea-lettertype"/>
    <w:link w:val="Citaat"/>
    <w:uiPriority w:val="29"/>
    <w:rsid w:val="00D84C53"/>
    <w:rPr>
      <w:i/>
      <w:iCs/>
      <w:sz w:val="24"/>
      <w:szCs w:val="24"/>
    </w:rPr>
  </w:style>
  <w:style w:type="paragraph" w:styleId="Duidelijkcitaat">
    <w:name w:val="Intense Quote"/>
    <w:basedOn w:val="Standaard"/>
    <w:next w:val="Standaard"/>
    <w:link w:val="DuidelijkcitaatChar"/>
    <w:uiPriority w:val="30"/>
    <w:qFormat/>
    <w:rsid w:val="00D84C53"/>
    <w:pPr>
      <w:spacing w:before="240" w:after="240" w:line="240" w:lineRule="auto"/>
      <w:ind w:left="1080" w:right="1080"/>
      <w:jc w:val="center"/>
    </w:pPr>
    <w:rPr>
      <w:color w:val="4F81BD" w:themeColor="accent1"/>
      <w:szCs w:val="24"/>
    </w:rPr>
  </w:style>
  <w:style w:type="character" w:customStyle="1" w:styleId="DuidelijkcitaatChar">
    <w:name w:val="Duidelijk citaat Char"/>
    <w:basedOn w:val="Standaardalinea-lettertype"/>
    <w:link w:val="Duidelijkcitaat"/>
    <w:uiPriority w:val="30"/>
    <w:rsid w:val="00D84C53"/>
    <w:rPr>
      <w:color w:val="4F81BD" w:themeColor="accent1"/>
      <w:sz w:val="24"/>
      <w:szCs w:val="24"/>
    </w:rPr>
  </w:style>
  <w:style w:type="character" w:styleId="Subtielebenadrukking">
    <w:name w:val="Subtle Emphasis"/>
    <w:uiPriority w:val="19"/>
    <w:qFormat/>
    <w:rsid w:val="00D84C53"/>
    <w:rPr>
      <w:i/>
      <w:iCs/>
      <w:color w:val="243F60" w:themeColor="accent1" w:themeShade="7F"/>
    </w:rPr>
  </w:style>
  <w:style w:type="character" w:styleId="Intensievebenadrukking">
    <w:name w:val="Intense Emphasis"/>
    <w:uiPriority w:val="21"/>
    <w:qFormat/>
    <w:rsid w:val="00D84C53"/>
    <w:rPr>
      <w:b/>
      <w:bCs/>
      <w:caps/>
      <w:color w:val="243F60" w:themeColor="accent1" w:themeShade="7F"/>
      <w:spacing w:val="10"/>
    </w:rPr>
  </w:style>
  <w:style w:type="character" w:styleId="Subtieleverwijzing">
    <w:name w:val="Subtle Reference"/>
    <w:uiPriority w:val="31"/>
    <w:qFormat/>
    <w:rsid w:val="00D84C53"/>
    <w:rPr>
      <w:b/>
      <w:bCs/>
      <w:color w:val="4F81BD" w:themeColor="accent1"/>
    </w:rPr>
  </w:style>
  <w:style w:type="character" w:styleId="Intensieveverwijzing">
    <w:name w:val="Intense Reference"/>
    <w:uiPriority w:val="32"/>
    <w:qFormat/>
    <w:rsid w:val="00D84C53"/>
    <w:rPr>
      <w:b/>
      <w:bCs/>
      <w:i/>
      <w:iCs/>
      <w:caps/>
      <w:color w:val="4F81BD" w:themeColor="accent1"/>
    </w:rPr>
  </w:style>
  <w:style w:type="character" w:styleId="Titelvanboek">
    <w:name w:val="Book Title"/>
    <w:uiPriority w:val="33"/>
    <w:qFormat/>
    <w:rsid w:val="00D84C53"/>
    <w:rPr>
      <w:b/>
      <w:bCs/>
      <w:i/>
      <w:iCs/>
      <w:spacing w:val="0"/>
    </w:rPr>
  </w:style>
  <w:style w:type="paragraph" w:styleId="Lijstalinea">
    <w:name w:val="List Paragraph"/>
    <w:basedOn w:val="Standaard"/>
    <w:uiPriority w:val="34"/>
    <w:qFormat/>
    <w:rsid w:val="0047013C"/>
    <w:pPr>
      <w:ind w:left="720"/>
      <w:contextualSpacing/>
    </w:pPr>
  </w:style>
  <w:style w:type="paragraph" w:styleId="Plattetekstinspringen3">
    <w:name w:val="Body Text Indent 3"/>
    <w:basedOn w:val="Standaard"/>
    <w:link w:val="Plattetekstinspringen3Char"/>
    <w:uiPriority w:val="99"/>
    <w:semiHidden/>
    <w:unhideWhenUsed/>
    <w:rsid w:val="00607378"/>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60737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286491">
      <w:bodyDiv w:val="1"/>
      <w:marLeft w:val="0"/>
      <w:marRight w:val="0"/>
      <w:marTop w:val="0"/>
      <w:marBottom w:val="0"/>
      <w:divBdr>
        <w:top w:val="none" w:sz="0" w:space="0" w:color="auto"/>
        <w:left w:val="none" w:sz="0" w:space="0" w:color="auto"/>
        <w:bottom w:val="none" w:sz="0" w:space="0" w:color="auto"/>
        <w:right w:val="none" w:sz="0" w:space="0" w:color="auto"/>
      </w:divBdr>
    </w:div>
    <w:div w:id="1956256601">
      <w:bodyDiv w:val="1"/>
      <w:marLeft w:val="0"/>
      <w:marRight w:val="0"/>
      <w:marTop w:val="0"/>
      <w:marBottom w:val="0"/>
      <w:divBdr>
        <w:top w:val="none" w:sz="0" w:space="0" w:color="auto"/>
        <w:left w:val="none" w:sz="0" w:space="0" w:color="auto"/>
        <w:bottom w:val="none" w:sz="0" w:space="0" w:color="auto"/>
        <w:right w:val="none" w:sz="0" w:space="0" w:color="auto"/>
      </w:divBdr>
    </w:div>
    <w:div w:id="212869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7A295-7944-4C29-AB47-A547EFF0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911</Words>
  <Characters>5014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ROC IDCollege</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Noura Ben Chammach</cp:lastModifiedBy>
  <cp:revision>2</cp:revision>
  <dcterms:created xsi:type="dcterms:W3CDTF">2018-04-26T12:54:00Z</dcterms:created>
  <dcterms:modified xsi:type="dcterms:W3CDTF">2018-04-26T12:54:00Z</dcterms:modified>
</cp:coreProperties>
</file>